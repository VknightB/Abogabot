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7AFEF" w14:textId="77777777" w:rsid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14:paraId="154531E7" w14:textId="77777777" w:rsidR="005455BD" w:rsidRDefault="00A461FC" w:rsidP="00081538">
      <w:p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t>FASES REQUERIMIENTO DE SOFTWARE</w:t>
      </w:r>
    </w:p>
    <w:p w14:paraId="1A9828BD" w14:textId="77777777" w:rsidR="008C2396" w:rsidRP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14:paraId="5A5F8884" w14:textId="77777777" w:rsidR="00A461FC" w:rsidRPr="008C2396" w:rsidRDefault="00A461FC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E051017" w14:textId="77777777" w:rsidR="00081538" w:rsidRPr="00617FBD" w:rsidRDefault="002048DB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r w:rsidRPr="008C2396">
        <w:rPr>
          <w:rFonts w:ascii="Arial" w:hAnsi="Arial" w:cs="Arial"/>
          <w:b w:val="0"/>
          <w:sz w:val="28"/>
          <w:szCs w:val="28"/>
        </w:rPr>
        <w:fldChar w:fldCharType="begin"/>
      </w:r>
      <w:r w:rsidRPr="008C2396">
        <w:rPr>
          <w:rFonts w:ascii="Arial" w:hAnsi="Arial" w:cs="Arial"/>
          <w:b w:val="0"/>
          <w:sz w:val="28"/>
          <w:szCs w:val="28"/>
        </w:rPr>
        <w:instrText xml:space="preserve"> TOC \o "1-3" \h \z \u </w:instrText>
      </w:r>
      <w:r w:rsidRPr="008C2396">
        <w:rPr>
          <w:rFonts w:ascii="Arial" w:hAnsi="Arial" w:cs="Arial"/>
          <w:b w:val="0"/>
          <w:sz w:val="28"/>
          <w:szCs w:val="28"/>
        </w:rPr>
        <w:fldChar w:fldCharType="separate"/>
      </w:r>
      <w:hyperlink w:anchor="_Toc532221774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1.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DESCRIPCION GENERAL DEL REQUERIMIENTO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_Toc532221774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2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4346F78E" w14:textId="77777777" w:rsidR="00081538" w:rsidRPr="00617FBD" w:rsidRDefault="00081538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5" w:history="1">
        <w:r w:rsidRPr="00617FBD">
          <w:rPr>
            <w:rStyle w:val="Hipervnculo"/>
            <w:rFonts w:ascii="Arial" w:hAnsi="Arial" w:cs="Arial"/>
            <w:b w:val="0"/>
            <w:noProof/>
          </w:rPr>
          <w:t>2.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ipervnculo"/>
            <w:rFonts w:ascii="Arial" w:hAnsi="Arial" w:cs="Arial"/>
            <w:b w:val="0"/>
            <w:noProof/>
          </w:rPr>
          <w:t>FASE DE FORMALIZACIÓN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_Toc532221775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3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1493DB14" w14:textId="77777777" w:rsidR="00081538" w:rsidRPr="00617FBD" w:rsidRDefault="00081538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6" w:history="1">
        <w:r w:rsidRPr="00617FBD">
          <w:rPr>
            <w:rStyle w:val="Hipervnculo"/>
            <w:rFonts w:ascii="Arial" w:hAnsi="Arial" w:cs="Arial"/>
            <w:b w:val="0"/>
            <w:noProof/>
          </w:rPr>
          <w:t>3.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ipervnculo"/>
            <w:rFonts w:ascii="Arial" w:hAnsi="Arial" w:cs="Arial"/>
            <w:b w:val="0"/>
            <w:noProof/>
          </w:rPr>
          <w:t>ANALISIS DE REQUISITOS Y REQUERIMIENTOS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_Toc532221776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4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0748559A" w14:textId="77777777" w:rsidR="00081538" w:rsidRPr="00617FBD" w:rsidRDefault="00081538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7" w:history="1">
        <w:r w:rsidRPr="00617FBD">
          <w:rPr>
            <w:rStyle w:val="Hipervnculo"/>
            <w:rFonts w:ascii="Arial" w:hAnsi="Arial" w:cs="Arial"/>
            <w:b w:val="0"/>
            <w:noProof/>
          </w:rPr>
          <w:t>5.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ipervnculo"/>
            <w:rFonts w:ascii="Arial" w:hAnsi="Arial" w:cs="Arial"/>
            <w:b w:val="0"/>
            <w:noProof/>
          </w:rPr>
          <w:t>LEVANTAMIENTO DEL REQUERIMIENTO DETALLADO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_Toc532221777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8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7D08A56C" w14:textId="77777777" w:rsidR="00081538" w:rsidRPr="00617FBD" w:rsidRDefault="00081538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8" w:history="1">
        <w:r w:rsidRPr="00617FBD">
          <w:rPr>
            <w:rStyle w:val="Hipervnculo"/>
            <w:rFonts w:ascii="Arial" w:hAnsi="Arial" w:cs="Arial"/>
            <w:b w:val="0"/>
            <w:noProof/>
          </w:rPr>
          <w:t>6.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ipervnculo"/>
            <w:rFonts w:ascii="Arial" w:hAnsi="Arial" w:cs="Arial"/>
            <w:b w:val="0"/>
            <w:noProof/>
          </w:rPr>
          <w:t>DISEÑO DE LA ARQUITECTURA DE SOLUCION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_Toc532221778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10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4FBF0E14" w14:textId="77777777" w:rsidR="00D2312D" w:rsidRPr="008C2396" w:rsidRDefault="002048DB" w:rsidP="00D2312D">
      <w:pPr>
        <w:pStyle w:val="Prrafodelista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fldChar w:fldCharType="end"/>
      </w:r>
    </w:p>
    <w:p w14:paraId="6F8BFA31" w14:textId="77777777" w:rsidR="00D2312D" w:rsidRPr="008C2396" w:rsidRDefault="00D2312D" w:rsidP="00D2312D">
      <w:pPr>
        <w:ind w:left="720"/>
        <w:rPr>
          <w:rFonts w:ascii="Arial" w:hAnsi="Arial" w:cs="Arial"/>
          <w:b/>
          <w:sz w:val="28"/>
          <w:szCs w:val="28"/>
        </w:rPr>
      </w:pPr>
    </w:p>
    <w:p w14:paraId="680A1D57" w14:textId="77777777" w:rsidR="0074642D" w:rsidRPr="008C2396" w:rsidRDefault="0074642D" w:rsidP="0074642D">
      <w:pPr>
        <w:ind w:left="720"/>
        <w:rPr>
          <w:rFonts w:ascii="Arial" w:hAnsi="Arial" w:cs="Arial"/>
          <w:b/>
          <w:sz w:val="28"/>
          <w:szCs w:val="28"/>
        </w:rPr>
      </w:pPr>
    </w:p>
    <w:p w14:paraId="6714700A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61B1CE2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92FB723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6917390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50B177B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5909E0F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80C46CC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A04AD11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0703E6B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D174F29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244ABE4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F83150E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2CBA203" w14:textId="77777777"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9132475" w14:textId="77777777"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E6A6E67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41A2D5A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B4A978F" w14:textId="77777777"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7A515D4" w14:textId="77777777"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343276E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24C7064" w14:textId="77777777" w:rsidR="00D2312D" w:rsidRPr="008C2396" w:rsidRDefault="00D2312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9808678" w14:textId="77777777" w:rsidR="006E33C2" w:rsidRPr="008C2396" w:rsidRDefault="006E33C2" w:rsidP="00BE3D66">
      <w:pPr>
        <w:pStyle w:val="Ttulo1"/>
      </w:pPr>
      <w:bookmarkStart w:id="0" w:name="_Toc532221774"/>
      <w:r w:rsidRPr="008C2396">
        <w:lastRenderedPageBreak/>
        <w:t xml:space="preserve">DESCRIPCION GENERAL DEL </w:t>
      </w:r>
      <w:r w:rsidR="0070100F" w:rsidRPr="008C2396">
        <w:t>REQUERIMIENTO</w:t>
      </w:r>
      <w:bookmarkEnd w:id="0"/>
    </w:p>
    <w:p w14:paraId="12B370C7" w14:textId="77777777" w:rsidR="006E33C2" w:rsidRPr="008C2396" w:rsidRDefault="006E33C2" w:rsidP="006E33C2">
      <w:pPr>
        <w:ind w:left="720"/>
        <w:rPr>
          <w:rFonts w:ascii="Arial" w:hAnsi="Arial" w:cs="Arial"/>
          <w:b/>
          <w:sz w:val="28"/>
          <w:szCs w:val="28"/>
        </w:rPr>
      </w:pPr>
    </w:p>
    <w:tbl>
      <w:tblPr>
        <w:tblW w:w="1035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6"/>
        <w:gridCol w:w="6951"/>
      </w:tblGrid>
      <w:tr w:rsidR="003F51CC" w:rsidRPr="008C2396" w14:paraId="45A08247" w14:textId="77777777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08FA4B34" w14:textId="77777777" w:rsidR="003F51CC" w:rsidRPr="008C2396" w:rsidRDefault="003F51CC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PROYECTO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0523B341" w14:textId="066A66D9" w:rsidR="003F51CC" w:rsidRPr="00C42C23" w:rsidRDefault="00C42C23" w:rsidP="0031230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Abogabot</w:t>
            </w:r>
          </w:p>
        </w:tc>
      </w:tr>
      <w:tr w:rsidR="00DB73D5" w:rsidRPr="008C2396" w14:paraId="5FA127A0" w14:textId="77777777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39B2CA71" w14:textId="77777777" w:rsidR="006E33C2" w:rsidRPr="008C2396" w:rsidRDefault="006E33C2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 xml:space="preserve">Nombre </w:t>
            </w:r>
            <w:r w:rsidR="00F50C01"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Requerimiento</w:t>
            </w: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: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1B0D1311" w14:textId="7AA13FD5" w:rsidR="006E33C2" w:rsidRPr="00C42C23" w:rsidRDefault="00C42C23" w:rsidP="0031230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Página Web de Abogados</w:t>
            </w:r>
          </w:p>
        </w:tc>
      </w:tr>
      <w:tr w:rsidR="006E33C2" w:rsidRPr="008C2396" w14:paraId="750A877F" w14:textId="77777777" w:rsidTr="00DB73D5">
        <w:trPr>
          <w:trHeight w:val="343"/>
        </w:trPr>
        <w:tc>
          <w:tcPr>
            <w:tcW w:w="3406" w:type="dxa"/>
            <w:shd w:val="clear" w:color="auto" w:fill="A50021"/>
            <w:vAlign w:val="center"/>
          </w:tcPr>
          <w:p w14:paraId="447A04A9" w14:textId="77777777" w:rsidR="006E33C2" w:rsidRPr="008C2396" w:rsidRDefault="006E33C2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Fecha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18119194" w14:textId="11D9FDB0" w:rsidR="006E33C2" w:rsidRPr="00C42C23" w:rsidRDefault="00C42C23" w:rsidP="0031230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07/10/2022</w:t>
            </w:r>
          </w:p>
        </w:tc>
      </w:tr>
      <w:tr w:rsidR="00DB73D5" w:rsidRPr="008C2396" w14:paraId="5AC84090" w14:textId="77777777" w:rsidTr="00FB43A7">
        <w:trPr>
          <w:trHeight w:val="437"/>
        </w:trPr>
        <w:tc>
          <w:tcPr>
            <w:tcW w:w="3406" w:type="dxa"/>
            <w:shd w:val="clear" w:color="auto" w:fill="A50021"/>
            <w:vAlign w:val="center"/>
          </w:tcPr>
          <w:p w14:paraId="2FFCFDD6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 xml:space="preserve">(s)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17A2C766" w14:textId="7C3FF3EC" w:rsidR="006E33C2" w:rsidRPr="00C42C23" w:rsidRDefault="00C42C23" w:rsidP="0031230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LaunchX</w:t>
            </w:r>
          </w:p>
        </w:tc>
      </w:tr>
      <w:tr w:rsidR="00DB73D5" w:rsidRPr="008C2396" w14:paraId="3657BE66" w14:textId="77777777" w:rsidTr="00FB43A7">
        <w:trPr>
          <w:trHeight w:val="699"/>
        </w:trPr>
        <w:tc>
          <w:tcPr>
            <w:tcW w:w="3406" w:type="dxa"/>
            <w:shd w:val="clear" w:color="auto" w:fill="A50021"/>
            <w:vAlign w:val="center"/>
          </w:tcPr>
          <w:p w14:paraId="4F61AA1B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Dependencia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>(s)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 Solicitante: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70C7A6D2" w14:textId="7F11831C" w:rsidR="006E33C2" w:rsidRPr="00C42C23" w:rsidRDefault="00C42C23" w:rsidP="0031230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VknightB</w:t>
            </w:r>
          </w:p>
        </w:tc>
      </w:tr>
      <w:tr w:rsidR="006E33C2" w:rsidRPr="008C2396" w14:paraId="04E5200F" w14:textId="77777777" w:rsidTr="00FB43A7">
        <w:trPr>
          <w:trHeight w:val="837"/>
        </w:trPr>
        <w:tc>
          <w:tcPr>
            <w:tcW w:w="3406" w:type="dxa"/>
            <w:shd w:val="clear" w:color="auto" w:fill="A50021"/>
            <w:vAlign w:val="center"/>
          </w:tcPr>
          <w:p w14:paraId="5F302F7C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Funcional </w:t>
            </w:r>
            <w:r w:rsidR="00CD780B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designado por el equipo de desarrollo de software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569A9F7B" w14:textId="36A0284C" w:rsidR="006E33C2" w:rsidRPr="00C42C23" w:rsidRDefault="00C42C23" w:rsidP="0031230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Vasquez B.</w:t>
            </w:r>
          </w:p>
        </w:tc>
      </w:tr>
    </w:tbl>
    <w:p w14:paraId="650B81EA" w14:textId="77777777" w:rsidR="00CD780B" w:rsidRPr="008C2396" w:rsidRDefault="00CD780B" w:rsidP="00CD780B">
      <w:pPr>
        <w:rPr>
          <w:rFonts w:ascii="Arial" w:hAnsi="Arial" w:cs="Arial"/>
          <w:lang w:val="es-ES_tradnl" w:eastAsia="en-US"/>
        </w:rPr>
      </w:pPr>
      <w:bookmarkStart w:id="1" w:name="_Toc532221775"/>
    </w:p>
    <w:p w14:paraId="0583DD21" w14:textId="77777777" w:rsidR="0057111E" w:rsidRPr="008C2396" w:rsidRDefault="00AC1665" w:rsidP="00BE3D66">
      <w:pPr>
        <w:pStyle w:val="Ttulo1"/>
        <w:rPr>
          <w:szCs w:val="28"/>
        </w:rPr>
      </w:pPr>
      <w:r w:rsidRPr="008C2396">
        <w:t>FASE DE FORMALIZACIÓ</w:t>
      </w:r>
      <w:r w:rsidR="00A461FC" w:rsidRPr="008C2396">
        <w:t>N</w:t>
      </w:r>
      <w:bookmarkEnd w:id="1"/>
    </w:p>
    <w:p w14:paraId="2EC6FCC7" w14:textId="77777777" w:rsidR="0057111E" w:rsidRPr="008C2396" w:rsidRDefault="0057111E" w:rsidP="00B7008A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554294" w:rsidRPr="008C2396" w14:paraId="7265A46C" w14:textId="77777777" w:rsidTr="00C42C23">
        <w:trPr>
          <w:trHeight w:val="294"/>
        </w:trPr>
        <w:tc>
          <w:tcPr>
            <w:tcW w:w="10348" w:type="dxa"/>
            <w:shd w:val="clear" w:color="auto" w:fill="A50021"/>
          </w:tcPr>
          <w:p w14:paraId="22DC2434" w14:textId="77777777" w:rsidR="00554294" w:rsidRPr="008C2396" w:rsidRDefault="00554294" w:rsidP="0055429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Descripción </w:t>
            </w:r>
            <w:r w:rsidR="00A3566A" w:rsidRPr="008C2396">
              <w:rPr>
                <w:rFonts w:ascii="Arial" w:hAnsi="Arial" w:cs="Arial"/>
                <w:b/>
                <w:sz w:val="22"/>
                <w:szCs w:val="22"/>
              </w:rPr>
              <w:t xml:space="preserve">de la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</w:t>
            </w:r>
          </w:p>
        </w:tc>
      </w:tr>
      <w:tr w:rsidR="00554294" w:rsidRPr="008C2396" w14:paraId="7F0F8E66" w14:textId="77777777" w:rsidTr="00C42C23">
        <w:trPr>
          <w:trHeight w:val="284"/>
        </w:trPr>
        <w:tc>
          <w:tcPr>
            <w:tcW w:w="10348" w:type="dxa"/>
            <w:shd w:val="clear" w:color="auto" w:fill="808080"/>
          </w:tcPr>
          <w:p w14:paraId="4061B2A7" w14:textId="77777777" w:rsidR="00554294" w:rsidRPr="008C2396" w:rsidRDefault="00554294" w:rsidP="00554294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Usuario Solicitante</w:t>
            </w:r>
          </w:p>
        </w:tc>
      </w:tr>
      <w:tr w:rsidR="00554294" w:rsidRPr="008C2396" w14:paraId="625C8A6C" w14:textId="77777777" w:rsidTr="00C42C23">
        <w:trPr>
          <w:trHeight w:val="933"/>
        </w:trPr>
        <w:tc>
          <w:tcPr>
            <w:tcW w:w="10348" w:type="dxa"/>
            <w:shd w:val="clear" w:color="auto" w:fill="auto"/>
          </w:tcPr>
          <w:p w14:paraId="3CBD67F2" w14:textId="077DDDD8" w:rsidR="00C42C23" w:rsidRPr="00C42C23" w:rsidRDefault="00C42C23" w:rsidP="00C42C23">
            <w:pPr>
              <w:rPr>
                <w:rFonts w:ascii="Arial" w:hAnsi="Arial" w:cs="Arial"/>
                <w:sz w:val="22"/>
                <w:szCs w:val="22"/>
              </w:rPr>
            </w:pPr>
            <w:r w:rsidRPr="00C42C23">
              <w:rPr>
                <w:rFonts w:ascii="Arial" w:hAnsi="Arial" w:cs="Arial"/>
                <w:sz w:val="22"/>
                <w:szCs w:val="22"/>
              </w:rPr>
              <w:t xml:space="preserve">Es un despacho de abogados que quiere automatizar las demandas de sus clientes, esto lo harán a </w:t>
            </w:r>
            <w:r w:rsidR="00BE3D66" w:rsidRPr="00C42C23">
              <w:rPr>
                <w:rFonts w:ascii="Arial" w:hAnsi="Arial" w:cs="Arial"/>
                <w:sz w:val="22"/>
                <w:szCs w:val="22"/>
              </w:rPr>
              <w:t>través</w:t>
            </w:r>
            <w:r w:rsidRPr="00C42C23">
              <w:rPr>
                <w:rFonts w:ascii="Arial" w:hAnsi="Arial" w:cs="Arial"/>
                <w:sz w:val="22"/>
                <w:szCs w:val="22"/>
              </w:rPr>
              <w:t xml:space="preserve"> de una página web llenando un formulario.</w:t>
            </w:r>
          </w:p>
          <w:p w14:paraId="49498E86" w14:textId="77777777" w:rsidR="00C42C23" w:rsidRPr="00C42C23" w:rsidRDefault="00C42C23" w:rsidP="00C42C23">
            <w:pPr>
              <w:rPr>
                <w:rFonts w:ascii="Arial" w:hAnsi="Arial" w:cs="Arial"/>
                <w:sz w:val="22"/>
                <w:szCs w:val="22"/>
              </w:rPr>
            </w:pPr>
          </w:p>
          <w:p w14:paraId="25ED7BD4" w14:textId="77777777" w:rsidR="00C42C23" w:rsidRPr="00C42C23" w:rsidRDefault="00C42C23" w:rsidP="00C42C23">
            <w:pPr>
              <w:rPr>
                <w:rFonts w:ascii="Arial" w:hAnsi="Arial" w:cs="Arial"/>
                <w:sz w:val="22"/>
                <w:szCs w:val="22"/>
              </w:rPr>
            </w:pPr>
            <w:r w:rsidRPr="00C42C23">
              <w:rPr>
                <w:rFonts w:ascii="Arial" w:hAnsi="Arial" w:cs="Arial"/>
                <w:sz w:val="22"/>
                <w:szCs w:val="22"/>
              </w:rPr>
              <w:t>Al momento de llenar el formulario se manda al proceso de pago para finalizar la transacción.</w:t>
            </w:r>
          </w:p>
          <w:p w14:paraId="22B442FE" w14:textId="77777777" w:rsidR="00C42C23" w:rsidRPr="00C42C23" w:rsidRDefault="00C42C23" w:rsidP="00C42C23">
            <w:pPr>
              <w:rPr>
                <w:rFonts w:ascii="Arial" w:hAnsi="Arial" w:cs="Arial"/>
                <w:sz w:val="22"/>
                <w:szCs w:val="22"/>
              </w:rPr>
            </w:pPr>
          </w:p>
          <w:p w14:paraId="787ACEFB" w14:textId="77777777" w:rsidR="00C42C23" w:rsidRPr="00C42C23" w:rsidRDefault="00C42C23" w:rsidP="00C42C23">
            <w:pPr>
              <w:rPr>
                <w:rFonts w:ascii="Arial" w:hAnsi="Arial" w:cs="Arial"/>
                <w:sz w:val="22"/>
                <w:szCs w:val="22"/>
              </w:rPr>
            </w:pPr>
            <w:r w:rsidRPr="00C42C23">
              <w:rPr>
                <w:rFonts w:ascii="Arial" w:hAnsi="Arial" w:cs="Arial"/>
                <w:sz w:val="22"/>
                <w:szCs w:val="22"/>
              </w:rPr>
              <w:t>Para dar seguimiento a su demanda, el cliente crea una cuenta en la plataforma y verá el seguimiento de cada una de las actualizaciones del proceso legal.</w:t>
            </w:r>
          </w:p>
          <w:p w14:paraId="1A6362AE" w14:textId="77777777" w:rsidR="00C42C23" w:rsidRPr="00C42C23" w:rsidRDefault="00C42C23" w:rsidP="00C42C23">
            <w:pPr>
              <w:rPr>
                <w:rFonts w:ascii="Arial" w:hAnsi="Arial" w:cs="Arial"/>
                <w:sz w:val="22"/>
                <w:szCs w:val="22"/>
              </w:rPr>
            </w:pPr>
          </w:p>
          <w:p w14:paraId="71CD6B79" w14:textId="189A9F6B" w:rsidR="00C42C23" w:rsidRPr="00C42C23" w:rsidRDefault="00C42C23" w:rsidP="00C42C23">
            <w:pPr>
              <w:rPr>
                <w:rFonts w:ascii="Arial" w:hAnsi="Arial" w:cs="Arial"/>
                <w:sz w:val="22"/>
                <w:szCs w:val="22"/>
              </w:rPr>
            </w:pPr>
            <w:r w:rsidRPr="00C42C23">
              <w:rPr>
                <w:rFonts w:ascii="Arial" w:hAnsi="Arial" w:cs="Arial"/>
                <w:sz w:val="22"/>
                <w:szCs w:val="22"/>
              </w:rPr>
              <w:t xml:space="preserve">El administrador del sitio </w:t>
            </w:r>
            <w:r w:rsidR="00BE3D66" w:rsidRPr="00C42C23">
              <w:rPr>
                <w:rFonts w:ascii="Arial" w:hAnsi="Arial" w:cs="Arial"/>
                <w:sz w:val="22"/>
                <w:szCs w:val="22"/>
              </w:rPr>
              <w:t>recibe</w:t>
            </w:r>
            <w:r w:rsidRPr="00C42C23">
              <w:rPr>
                <w:rFonts w:ascii="Arial" w:hAnsi="Arial" w:cs="Arial"/>
                <w:sz w:val="22"/>
                <w:szCs w:val="22"/>
              </w:rPr>
              <w:t xml:space="preserve"> la notificación de una nueva demanda y con los datos llenados del formulario se crea </w:t>
            </w:r>
            <w:r w:rsidR="00BE3D66" w:rsidRPr="00C42C23">
              <w:rPr>
                <w:rFonts w:ascii="Arial" w:hAnsi="Arial" w:cs="Arial"/>
                <w:sz w:val="22"/>
                <w:szCs w:val="22"/>
              </w:rPr>
              <w:t>automáticamente</w:t>
            </w:r>
            <w:r w:rsidRPr="00C42C23">
              <w:rPr>
                <w:rFonts w:ascii="Arial" w:hAnsi="Arial" w:cs="Arial"/>
                <w:sz w:val="22"/>
                <w:szCs w:val="22"/>
              </w:rPr>
              <w:t xml:space="preserve"> el documento legal en formato </w:t>
            </w:r>
            <w:r w:rsidR="00BE3D66" w:rsidRPr="00C42C23">
              <w:rPr>
                <w:rFonts w:ascii="Arial" w:hAnsi="Arial" w:cs="Arial"/>
                <w:sz w:val="22"/>
                <w:szCs w:val="22"/>
              </w:rPr>
              <w:t>Word</w:t>
            </w:r>
            <w:r w:rsidRPr="00C42C23">
              <w:rPr>
                <w:rFonts w:ascii="Arial" w:hAnsi="Arial" w:cs="Arial"/>
                <w:sz w:val="22"/>
                <w:szCs w:val="22"/>
              </w:rPr>
              <w:t xml:space="preserve"> para empezar el proceso.</w:t>
            </w:r>
          </w:p>
          <w:p w14:paraId="70A0FEFC" w14:textId="77777777" w:rsidR="00C42C23" w:rsidRPr="00C42C23" w:rsidRDefault="00C42C23" w:rsidP="00C42C23">
            <w:pPr>
              <w:rPr>
                <w:rFonts w:ascii="Arial" w:hAnsi="Arial" w:cs="Arial"/>
                <w:sz w:val="22"/>
                <w:szCs w:val="22"/>
              </w:rPr>
            </w:pPr>
          </w:p>
          <w:p w14:paraId="6B62F777" w14:textId="509F8531" w:rsidR="00C42C23" w:rsidRPr="00C42C23" w:rsidRDefault="00C42C23" w:rsidP="00C42C23">
            <w:pPr>
              <w:rPr>
                <w:rFonts w:ascii="Arial" w:hAnsi="Arial" w:cs="Arial"/>
                <w:sz w:val="22"/>
                <w:szCs w:val="22"/>
              </w:rPr>
            </w:pPr>
            <w:r w:rsidRPr="00C42C23">
              <w:rPr>
                <w:rFonts w:ascii="Arial" w:hAnsi="Arial" w:cs="Arial"/>
                <w:sz w:val="22"/>
                <w:szCs w:val="22"/>
              </w:rPr>
              <w:t xml:space="preserve">El administrador recibe el pago y debe de ser capaz de verlo en un </w:t>
            </w:r>
            <w:r w:rsidR="00BE3D66">
              <w:rPr>
                <w:rFonts w:ascii="Arial" w:hAnsi="Arial" w:cs="Arial"/>
                <w:sz w:val="22"/>
                <w:szCs w:val="22"/>
              </w:rPr>
              <w:t>D</w:t>
            </w:r>
            <w:r w:rsidRPr="00C42C23">
              <w:rPr>
                <w:rFonts w:ascii="Arial" w:hAnsi="Arial" w:cs="Arial"/>
                <w:sz w:val="22"/>
                <w:szCs w:val="22"/>
              </w:rPr>
              <w:t>as</w:t>
            </w:r>
            <w:r w:rsidR="00BE3D66">
              <w:rPr>
                <w:rFonts w:ascii="Arial" w:hAnsi="Arial" w:cs="Arial"/>
                <w:sz w:val="22"/>
                <w:szCs w:val="22"/>
              </w:rPr>
              <w:t>hb</w:t>
            </w:r>
            <w:r w:rsidRPr="00C42C23">
              <w:rPr>
                <w:rFonts w:ascii="Arial" w:hAnsi="Arial" w:cs="Arial"/>
                <w:sz w:val="22"/>
                <w:szCs w:val="22"/>
              </w:rPr>
              <w:t>oard para ver la cantidad de ingresos recibidos.</w:t>
            </w:r>
          </w:p>
          <w:p w14:paraId="4EBC7C0D" w14:textId="77777777" w:rsidR="00C42C23" w:rsidRPr="00C42C23" w:rsidRDefault="00C42C23" w:rsidP="00C42C23">
            <w:pPr>
              <w:rPr>
                <w:rFonts w:ascii="Arial" w:hAnsi="Arial" w:cs="Arial"/>
                <w:sz w:val="22"/>
                <w:szCs w:val="22"/>
              </w:rPr>
            </w:pPr>
          </w:p>
          <w:p w14:paraId="2FEFE740" w14:textId="77777777" w:rsidR="00C42C23" w:rsidRPr="00C42C23" w:rsidRDefault="00C42C23" w:rsidP="00C42C23">
            <w:pPr>
              <w:rPr>
                <w:rFonts w:ascii="Arial" w:hAnsi="Arial" w:cs="Arial"/>
                <w:sz w:val="22"/>
                <w:szCs w:val="22"/>
              </w:rPr>
            </w:pPr>
            <w:r w:rsidRPr="00C42C23">
              <w:rPr>
                <w:rFonts w:ascii="Arial" w:hAnsi="Arial" w:cs="Arial"/>
                <w:sz w:val="22"/>
                <w:szCs w:val="22"/>
              </w:rPr>
              <w:t>El administrador actualiza el proceso de la demanda y agrega comentarios en cada paso del proceso.</w:t>
            </w:r>
          </w:p>
          <w:p w14:paraId="218744A3" w14:textId="77777777" w:rsidR="00C42C23" w:rsidRPr="00C42C23" w:rsidRDefault="00C42C23" w:rsidP="00C42C23">
            <w:pPr>
              <w:rPr>
                <w:rFonts w:ascii="Arial" w:hAnsi="Arial" w:cs="Arial"/>
                <w:sz w:val="22"/>
                <w:szCs w:val="22"/>
              </w:rPr>
            </w:pPr>
          </w:p>
          <w:p w14:paraId="5D60F881" w14:textId="77777777" w:rsidR="00C42C23" w:rsidRPr="00C42C23" w:rsidRDefault="00C42C23" w:rsidP="00C42C23">
            <w:pPr>
              <w:rPr>
                <w:rFonts w:ascii="Arial" w:hAnsi="Arial" w:cs="Arial"/>
                <w:sz w:val="22"/>
                <w:szCs w:val="22"/>
              </w:rPr>
            </w:pPr>
            <w:r w:rsidRPr="00C42C23">
              <w:rPr>
                <w:rFonts w:ascii="Arial" w:hAnsi="Arial" w:cs="Arial"/>
                <w:sz w:val="22"/>
                <w:szCs w:val="22"/>
              </w:rPr>
              <w:t>Al usuario le llegan correos de notificación para saber el avance de su proceso.</w:t>
            </w:r>
          </w:p>
          <w:p w14:paraId="6C2A5E27" w14:textId="77777777" w:rsidR="00C42C23" w:rsidRPr="00C42C23" w:rsidRDefault="00C42C23" w:rsidP="00C42C23">
            <w:pPr>
              <w:rPr>
                <w:rFonts w:ascii="Arial" w:hAnsi="Arial" w:cs="Arial"/>
                <w:sz w:val="22"/>
                <w:szCs w:val="22"/>
              </w:rPr>
            </w:pPr>
          </w:p>
          <w:p w14:paraId="306AF096" w14:textId="77777777" w:rsidR="00C42C23" w:rsidRPr="00C42C23" w:rsidRDefault="00C42C23" w:rsidP="00C42C23">
            <w:pPr>
              <w:rPr>
                <w:rFonts w:ascii="Arial" w:hAnsi="Arial" w:cs="Arial"/>
                <w:sz w:val="22"/>
                <w:szCs w:val="22"/>
              </w:rPr>
            </w:pPr>
            <w:r w:rsidRPr="00C42C23">
              <w:rPr>
                <w:rFonts w:ascii="Arial" w:hAnsi="Arial" w:cs="Arial"/>
                <w:sz w:val="22"/>
                <w:szCs w:val="22"/>
              </w:rPr>
              <w:t>La página debe de ser responsive para poderla ver desde el celular.</w:t>
            </w:r>
          </w:p>
          <w:p w14:paraId="119C6C0F" w14:textId="77777777" w:rsidR="00C42C23" w:rsidRPr="00C42C23" w:rsidRDefault="00C42C23" w:rsidP="00C42C23">
            <w:pPr>
              <w:rPr>
                <w:rFonts w:ascii="Arial" w:hAnsi="Arial" w:cs="Arial"/>
                <w:sz w:val="22"/>
                <w:szCs w:val="22"/>
              </w:rPr>
            </w:pPr>
          </w:p>
          <w:p w14:paraId="3C9D5A80" w14:textId="0ED04F94" w:rsidR="00BE3D66" w:rsidRDefault="00C42C23" w:rsidP="00C42C23">
            <w:pPr>
              <w:rPr>
                <w:rFonts w:ascii="Arial" w:hAnsi="Arial" w:cs="Arial"/>
                <w:sz w:val="22"/>
                <w:szCs w:val="22"/>
              </w:rPr>
            </w:pPr>
            <w:r w:rsidRPr="00C42C23">
              <w:rPr>
                <w:rFonts w:ascii="Arial" w:hAnsi="Arial" w:cs="Arial"/>
                <w:sz w:val="22"/>
                <w:szCs w:val="22"/>
              </w:rPr>
              <w:t xml:space="preserve">La </w:t>
            </w:r>
            <w:r w:rsidR="00BE3D66" w:rsidRPr="00C42C23">
              <w:rPr>
                <w:rFonts w:ascii="Arial" w:hAnsi="Arial" w:cs="Arial"/>
                <w:sz w:val="22"/>
                <w:szCs w:val="22"/>
              </w:rPr>
              <w:t>preferencia</w:t>
            </w:r>
            <w:r w:rsidRPr="00C42C23">
              <w:rPr>
                <w:rFonts w:ascii="Arial" w:hAnsi="Arial" w:cs="Arial"/>
                <w:sz w:val="22"/>
                <w:szCs w:val="22"/>
              </w:rPr>
              <w:t xml:space="preserve"> de colores del cliente es azul marino y blanco, pero acepta propuestas.</w:t>
            </w:r>
          </w:p>
          <w:p w14:paraId="57C2064E" w14:textId="77777777" w:rsidR="00BE3D66" w:rsidRPr="00C42C23" w:rsidRDefault="00BE3D66" w:rsidP="00C42C23">
            <w:pPr>
              <w:rPr>
                <w:rFonts w:ascii="Arial" w:hAnsi="Arial" w:cs="Arial"/>
                <w:sz w:val="22"/>
                <w:szCs w:val="22"/>
              </w:rPr>
            </w:pPr>
          </w:p>
          <w:p w14:paraId="5995C968" w14:textId="5DDFB37E" w:rsidR="000D458D" w:rsidRPr="008C2396" w:rsidRDefault="000D458D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554294" w:rsidRPr="008C2396" w14:paraId="4A30DEE5" w14:textId="77777777" w:rsidTr="00C42C23">
        <w:trPr>
          <w:trHeight w:val="278"/>
        </w:trPr>
        <w:tc>
          <w:tcPr>
            <w:tcW w:w="10348" w:type="dxa"/>
            <w:shd w:val="clear" w:color="auto" w:fill="808080"/>
          </w:tcPr>
          <w:p w14:paraId="133743CE" w14:textId="79081AFF" w:rsidR="00554294" w:rsidRPr="008C2396" w:rsidRDefault="00554294" w:rsidP="0055429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lastRenderedPageBreak/>
              <w:t>Líder Funcional</w:t>
            </w:r>
          </w:p>
        </w:tc>
      </w:tr>
      <w:tr w:rsidR="00554294" w:rsidRPr="008C2396" w14:paraId="74F04DE2" w14:textId="77777777" w:rsidTr="00C42C23">
        <w:trPr>
          <w:trHeight w:val="1189"/>
        </w:trPr>
        <w:tc>
          <w:tcPr>
            <w:tcW w:w="10348" w:type="dxa"/>
            <w:shd w:val="clear" w:color="auto" w:fill="auto"/>
          </w:tcPr>
          <w:p w14:paraId="2DD3CB8F" w14:textId="77777777" w:rsidR="00554294" w:rsidRDefault="00BE3D66" w:rsidP="0055429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 pagina web para personas que necesiten un proceso hecho por un abogado o necesiten la ayuda de un abogado, en la cual deberán llenar un formulario de solicitud.</w:t>
            </w:r>
          </w:p>
          <w:p w14:paraId="56F3EBDA" w14:textId="77777777" w:rsidR="00BE3D66" w:rsidRDefault="00BE3D66" w:rsidP="00554294">
            <w:pPr>
              <w:rPr>
                <w:rFonts w:ascii="Arial" w:hAnsi="Arial" w:cs="Arial"/>
                <w:sz w:val="22"/>
                <w:szCs w:val="22"/>
              </w:rPr>
            </w:pPr>
          </w:p>
          <w:p w14:paraId="6C437AA3" w14:textId="73144E1D" w:rsidR="00BE3D66" w:rsidRDefault="00BE3D66" w:rsidP="0055429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Deberá tener un proceso de inicio de sesión para hacer la solicitud y con esa misma cuenta revisará sus peticiones.</w:t>
            </w:r>
          </w:p>
          <w:p w14:paraId="591C353A" w14:textId="77777777" w:rsidR="00BE3D66" w:rsidRDefault="00BE3D66" w:rsidP="00554294">
            <w:pPr>
              <w:rPr>
                <w:rFonts w:ascii="Arial" w:hAnsi="Arial" w:cs="Arial"/>
                <w:sz w:val="22"/>
                <w:szCs w:val="22"/>
              </w:rPr>
            </w:pPr>
          </w:p>
          <w:p w14:paraId="70FC6ADB" w14:textId="2761F809" w:rsidR="00BE3D66" w:rsidRDefault="00155907" w:rsidP="0055429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 peticiones le serán documentadas por correo al usuario, además de ser pagadas por la misma página luego de llenar el formulario de solicitud.</w:t>
            </w:r>
          </w:p>
          <w:p w14:paraId="6C6EC6CB" w14:textId="77777777" w:rsidR="00155907" w:rsidRDefault="00155907" w:rsidP="00554294">
            <w:pPr>
              <w:rPr>
                <w:rFonts w:ascii="Arial" w:hAnsi="Arial" w:cs="Arial"/>
                <w:sz w:val="22"/>
                <w:szCs w:val="22"/>
              </w:rPr>
            </w:pPr>
          </w:p>
          <w:p w14:paraId="5945A586" w14:textId="26FF023B" w:rsidR="00155907" w:rsidRDefault="00155907" w:rsidP="0055429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administrador visualizará la petición y le llegará la solitud con el monto pagado, además tendrá una sección para ver los ingresos adquiridos en forma de un Dashboard.</w:t>
            </w:r>
          </w:p>
          <w:p w14:paraId="793C583E" w14:textId="77777777" w:rsidR="00155907" w:rsidRDefault="00155907" w:rsidP="00554294">
            <w:pPr>
              <w:rPr>
                <w:rFonts w:ascii="Arial" w:hAnsi="Arial" w:cs="Arial"/>
                <w:sz w:val="22"/>
                <w:szCs w:val="22"/>
              </w:rPr>
            </w:pPr>
          </w:p>
          <w:p w14:paraId="635D0261" w14:textId="77777777" w:rsidR="00155907" w:rsidRDefault="00155907" w:rsidP="0055429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 página deberá ser tanto para computadores como teléfonos.</w:t>
            </w:r>
          </w:p>
          <w:p w14:paraId="36821CE6" w14:textId="77777777" w:rsidR="00155907" w:rsidRDefault="00155907" w:rsidP="00554294">
            <w:pPr>
              <w:rPr>
                <w:rFonts w:ascii="Arial" w:hAnsi="Arial" w:cs="Arial"/>
                <w:sz w:val="22"/>
                <w:szCs w:val="22"/>
              </w:rPr>
            </w:pPr>
          </w:p>
          <w:p w14:paraId="4FE3E5B6" w14:textId="0E7AEF0B" w:rsidR="00155907" w:rsidRPr="00BE3D66" w:rsidRDefault="00155907" w:rsidP="0055429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 página tendrá una paleta de colores con azul marino y blanco (Se pueden agregar opciones de colores que combinen con los elegidos por el solicitante).</w:t>
            </w:r>
          </w:p>
        </w:tc>
      </w:tr>
    </w:tbl>
    <w:p w14:paraId="41E8BDFA" w14:textId="77777777" w:rsidR="00A461FC" w:rsidRPr="008C2396" w:rsidRDefault="00A461FC" w:rsidP="00A461FC">
      <w:pPr>
        <w:rPr>
          <w:rFonts w:ascii="Arial" w:hAnsi="Arial" w:cs="Arial"/>
          <w:b/>
          <w:sz w:val="28"/>
          <w:szCs w:val="28"/>
        </w:rPr>
      </w:pPr>
    </w:p>
    <w:p w14:paraId="18CD08CC" w14:textId="77777777" w:rsidR="008C2396" w:rsidRDefault="008C2396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0CD73FF2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</w:t>
      </w:r>
      <w:r w:rsidR="00EC5492" w:rsidRPr="008C2396">
        <w:rPr>
          <w:rFonts w:ascii="Arial" w:hAnsi="Arial" w:cs="Arial"/>
          <w:b/>
          <w:bCs/>
          <w:sz w:val="22"/>
          <w:szCs w:val="22"/>
        </w:rPr>
        <w:t>Ó</w:t>
      </w:r>
      <w:r w:rsidRPr="008C2396">
        <w:rPr>
          <w:rFonts w:ascii="Arial" w:hAnsi="Arial" w:cs="Arial"/>
          <w:b/>
          <w:bCs/>
          <w:sz w:val="22"/>
          <w:szCs w:val="22"/>
        </w:rPr>
        <w:t>N:</w:t>
      </w:r>
    </w:p>
    <w:p w14:paraId="38BCE57B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41BC6CDC" w14:textId="7A8A3271" w:rsidR="007650F9" w:rsidRPr="008C2396" w:rsidRDefault="00BE3D66" w:rsidP="00BE3D66">
      <w:pPr>
        <w:pStyle w:val="Piedepgina"/>
        <w:tabs>
          <w:tab w:val="clear" w:pos="4252"/>
          <w:tab w:val="clear" w:pos="8504"/>
        </w:tabs>
        <w:spacing w:line="360" w:lineRule="auto"/>
        <w:ind w:left="1418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LaunchX                                                         Daniel Vásquez B.</w:t>
      </w:r>
    </w:p>
    <w:p w14:paraId="74A91134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_______________________________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>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Pr="008C2396">
        <w:rPr>
          <w:rFonts w:ascii="Arial" w:hAnsi="Arial" w:cs="Arial"/>
          <w:b/>
          <w:bCs/>
          <w:sz w:val="22"/>
          <w:szCs w:val="22"/>
        </w:rPr>
        <w:t>_____________________________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>__</w:t>
      </w:r>
    </w:p>
    <w:p w14:paraId="1505FD91" w14:textId="77777777" w:rsidR="007650F9" w:rsidRPr="008C2396" w:rsidRDefault="00E45C7F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Nombre Responsable Solicitud</w:t>
      </w:r>
      <w:r w:rsidR="007650F9"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Nombre Líder OTI</w:t>
      </w:r>
    </w:p>
    <w:p w14:paraId="21DD58F4" w14:textId="77777777" w:rsidR="00CF1DBE" w:rsidRPr="008C2396" w:rsidRDefault="00115130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Dependencia Solicitante</w:t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="00C16587" w:rsidRPr="008C2396">
        <w:rPr>
          <w:rFonts w:ascii="Arial" w:hAnsi="Arial" w:cs="Arial"/>
          <w:b/>
          <w:bCs/>
          <w:sz w:val="22"/>
          <w:szCs w:val="22"/>
        </w:rPr>
        <w:t xml:space="preserve">Oficina </w:t>
      </w:r>
      <w:r w:rsidR="0008714F" w:rsidRPr="008C2396">
        <w:rPr>
          <w:rFonts w:ascii="Arial" w:hAnsi="Arial" w:cs="Arial"/>
          <w:b/>
          <w:bCs/>
          <w:sz w:val="22"/>
          <w:szCs w:val="22"/>
        </w:rPr>
        <w:t>Tecnología</w:t>
      </w:r>
      <w:r w:rsidRPr="008C2396">
        <w:rPr>
          <w:rFonts w:ascii="Arial" w:hAnsi="Arial" w:cs="Arial"/>
          <w:b/>
          <w:bCs/>
          <w:sz w:val="22"/>
          <w:szCs w:val="22"/>
        </w:rPr>
        <w:t>s</w:t>
      </w:r>
      <w:r w:rsidR="0008714F" w:rsidRPr="008C2396">
        <w:rPr>
          <w:rFonts w:ascii="Arial" w:hAnsi="Arial" w:cs="Arial"/>
          <w:b/>
          <w:bCs/>
          <w:sz w:val="22"/>
          <w:szCs w:val="22"/>
        </w:rPr>
        <w:t xml:space="preserve"> de la Información</w:t>
      </w:r>
    </w:p>
    <w:p w14:paraId="43AA41BC" w14:textId="77777777" w:rsidR="00775673" w:rsidRPr="008C2396" w:rsidRDefault="00775673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75A8B2DE" w14:textId="4978B208" w:rsidR="00933F02" w:rsidRPr="008C2396" w:rsidRDefault="00C42C23" w:rsidP="00BE3D66">
      <w:pPr>
        <w:pStyle w:val="Ttulo1"/>
      </w:pPr>
      <w:bookmarkStart w:id="2" w:name="_Toc532221776"/>
      <w:r>
        <w:br w:type="page"/>
      </w:r>
      <w:r w:rsidR="00C758C6" w:rsidRPr="008C2396">
        <w:lastRenderedPageBreak/>
        <w:t>ANALISIS</w:t>
      </w:r>
      <w:r w:rsidR="00933F02" w:rsidRPr="008C2396">
        <w:t xml:space="preserve"> DE </w:t>
      </w:r>
      <w:r w:rsidR="00033CDA" w:rsidRPr="008C2396">
        <w:t>REQUISITOS</w:t>
      </w:r>
      <w:r w:rsidR="001E6230" w:rsidRPr="008C2396">
        <w:t xml:space="preserve"> Y REQUERIMIENTOS</w:t>
      </w:r>
      <w:bookmarkEnd w:id="2"/>
      <w:r w:rsidR="00950088" w:rsidRPr="008C2396">
        <w:t xml:space="preserve"> </w:t>
      </w:r>
    </w:p>
    <w:p w14:paraId="63E2EC3A" w14:textId="77777777" w:rsidR="0008714F" w:rsidRPr="008C2396" w:rsidRDefault="0008714F" w:rsidP="0008714F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51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1755"/>
        <w:gridCol w:w="1402"/>
        <w:gridCol w:w="1662"/>
        <w:gridCol w:w="1717"/>
        <w:gridCol w:w="1147"/>
      </w:tblGrid>
      <w:tr w:rsidR="00752596" w:rsidRPr="008C2396" w14:paraId="4A0C0719" w14:textId="77777777" w:rsidTr="00287554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14:paraId="138D5766" w14:textId="77777777"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Inicio</w:t>
            </w:r>
          </w:p>
        </w:tc>
        <w:tc>
          <w:tcPr>
            <w:tcW w:w="3157" w:type="dxa"/>
            <w:gridSpan w:val="2"/>
            <w:shd w:val="clear" w:color="auto" w:fill="FFFFFF"/>
          </w:tcPr>
          <w:p w14:paraId="305E8DDE" w14:textId="77777777" w:rsidR="00752596" w:rsidRPr="008C2396" w:rsidRDefault="00752596" w:rsidP="00CF1DBE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DD/MM//AAAA</w:t>
            </w:r>
          </w:p>
        </w:tc>
        <w:tc>
          <w:tcPr>
            <w:tcW w:w="1662" w:type="dxa"/>
            <w:shd w:val="clear" w:color="auto" w:fill="A50021"/>
          </w:tcPr>
          <w:p w14:paraId="36753EC3" w14:textId="77777777"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Final</w:t>
            </w:r>
          </w:p>
        </w:tc>
        <w:tc>
          <w:tcPr>
            <w:tcW w:w="2864" w:type="dxa"/>
            <w:gridSpan w:val="2"/>
            <w:shd w:val="clear" w:color="auto" w:fill="FFFFFF"/>
          </w:tcPr>
          <w:p w14:paraId="4AF592C2" w14:textId="77777777" w:rsidR="00752596" w:rsidRPr="008C2396" w:rsidRDefault="00752596" w:rsidP="00CF1DBE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DD/MM//AAAA</w:t>
            </w:r>
          </w:p>
        </w:tc>
      </w:tr>
      <w:tr w:rsidR="00C5127D" w:rsidRPr="008C2396" w14:paraId="271E66FB" w14:textId="77777777" w:rsidTr="00287554">
        <w:trPr>
          <w:trHeight w:val="230"/>
        </w:trPr>
        <w:tc>
          <w:tcPr>
            <w:tcW w:w="10519" w:type="dxa"/>
            <w:gridSpan w:val="6"/>
            <w:shd w:val="clear" w:color="auto" w:fill="A50021"/>
            <w:vAlign w:val="center"/>
          </w:tcPr>
          <w:p w14:paraId="4A793621" w14:textId="77777777"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Modelamiento de Negocio</w:t>
            </w:r>
          </w:p>
        </w:tc>
      </w:tr>
      <w:tr w:rsidR="00C5127D" w:rsidRPr="008C2396" w14:paraId="6D25AFD3" w14:textId="77777777" w:rsidTr="00287554">
        <w:trPr>
          <w:trHeight w:val="1578"/>
        </w:trPr>
        <w:tc>
          <w:tcPr>
            <w:tcW w:w="10519" w:type="dxa"/>
            <w:gridSpan w:val="6"/>
            <w:shd w:val="clear" w:color="auto" w:fill="FFFFFF"/>
            <w:vAlign w:val="center"/>
          </w:tcPr>
          <w:p w14:paraId="08DB050A" w14:textId="77777777" w:rsidR="00E442EC" w:rsidRPr="008C2396" w:rsidRDefault="00E442EC" w:rsidP="0031230D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</w:p>
          <w:p w14:paraId="656139F4" w14:textId="257A6C54" w:rsidR="00A9438C" w:rsidRDefault="00A9438C" w:rsidP="00A9438C">
            <w:pPr>
              <w:jc w:val="center"/>
              <w:rPr>
                <w:noProof/>
              </w:rPr>
            </w:pPr>
            <w:r w:rsidRPr="00D246FD">
              <w:rPr>
                <w:noProof/>
              </w:rPr>
              <w:pict w14:anchorId="25ABD76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6" type="#_x0000_t75" style="width:324pt;height:238.5pt;visibility:visible;mso-wrap-style:square">
                  <v:imagedata r:id="rId8" o:title=""/>
                </v:shape>
              </w:pict>
            </w:r>
          </w:p>
          <w:p w14:paraId="53BD08F1" w14:textId="7EC7A9B8" w:rsidR="00E442EC" w:rsidRDefault="00A9438C" w:rsidP="00A9438C">
            <w:pPr>
              <w:jc w:val="center"/>
              <w:rPr>
                <w:noProof/>
              </w:rPr>
            </w:pPr>
            <w:r w:rsidRPr="00D246FD">
              <w:rPr>
                <w:noProof/>
              </w:rPr>
              <w:pict w14:anchorId="51574586">
                <v:shape id="_x0000_i1040" type="#_x0000_t75" style="width:394.5pt;height:263.25pt;visibility:visible;mso-wrap-style:square">
                  <v:imagedata r:id="rId9" o:title=""/>
                </v:shape>
              </w:pict>
            </w:r>
          </w:p>
          <w:p w14:paraId="555D08C1" w14:textId="4D370B65" w:rsidR="00A9438C" w:rsidRPr="008C2396" w:rsidRDefault="00A9438C" w:rsidP="00A9438C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</w:p>
        </w:tc>
      </w:tr>
      <w:tr w:rsidR="00C5127D" w:rsidRPr="008C2396" w14:paraId="2BC39CCC" w14:textId="77777777" w:rsidTr="00287554">
        <w:trPr>
          <w:trHeight w:val="182"/>
        </w:trPr>
        <w:tc>
          <w:tcPr>
            <w:tcW w:w="10519" w:type="dxa"/>
            <w:gridSpan w:val="6"/>
            <w:shd w:val="clear" w:color="auto" w:fill="A50021"/>
            <w:vAlign w:val="center"/>
          </w:tcPr>
          <w:p w14:paraId="59D71814" w14:textId="77777777"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lastRenderedPageBreak/>
              <w:t>Términos de Referencia</w:t>
            </w:r>
          </w:p>
        </w:tc>
      </w:tr>
      <w:tr w:rsidR="008355CE" w:rsidRPr="008C2396" w14:paraId="4D42E04E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0A62F64F" w14:textId="77777777" w:rsidR="008355CE" w:rsidRPr="008C2396" w:rsidRDefault="00D6320C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Alcance</w:t>
            </w:r>
            <w:r w:rsidR="00C155CE" w:rsidRPr="008C2396">
              <w:rPr>
                <w:rFonts w:ascii="Arial" w:hAnsi="Arial" w:cs="Arial"/>
                <w:b/>
                <w:sz w:val="22"/>
                <w:szCs w:val="22"/>
              </w:rPr>
              <w:t xml:space="preserve"> de la solución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118FF105" w14:textId="77777777" w:rsidR="00B36D46" w:rsidRPr="008C2396" w:rsidRDefault="00B36D46" w:rsidP="00B36D46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Describa </w:t>
            </w:r>
            <w:r w:rsidR="00C155CE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de forma detallada </w:t>
            </w:r>
            <w:r w:rsidR="00CF1831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y clara lo </w:t>
            </w:r>
            <w:r w:rsidR="0028669C" w:rsidRPr="008C2396">
              <w:rPr>
                <w:rFonts w:ascii="Arial" w:hAnsi="Arial" w:cs="Arial"/>
                <w:color w:val="A6A6A6"/>
                <w:sz w:val="22"/>
                <w:szCs w:val="22"/>
              </w:rPr>
              <w:t>que,</w:t>
            </w:r>
            <w:r w:rsidR="00CF1831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SI incluye la solución y lo que NO incluye, especificando hasta donde se pretende llegar con la del requerimiento.</w:t>
            </w:r>
          </w:p>
          <w:p w14:paraId="5A1E08C2" w14:textId="77777777" w:rsidR="008355CE" w:rsidRPr="008C2396" w:rsidRDefault="008355CE" w:rsidP="00B36D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62B9" w:rsidRPr="008C2396" w14:paraId="68CFC99F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19A3E468" w14:textId="77777777" w:rsidR="006962B9" w:rsidRPr="008C2396" w:rsidRDefault="00947941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Requerimientos Funcionales y c</w:t>
            </w:r>
            <w:r w:rsidR="006012E8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riterios de </w:t>
            </w:r>
            <w:r w:rsidR="00F15D7D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a</w:t>
            </w:r>
            <w:r w:rsidR="00F229BC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ceptación y</w:t>
            </w:r>
            <w:r w:rsidR="003E467C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3F7E3BFA" w14:textId="77777777" w:rsidR="006962B9" w:rsidRPr="008C2396" w:rsidRDefault="00C33F61" w:rsidP="00C33F61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Defina los requerimientos </w:t>
            </w:r>
            <w:r w:rsidR="00A03B86" w:rsidRPr="008C2396">
              <w:rPr>
                <w:rFonts w:ascii="Arial" w:hAnsi="Arial" w:cs="Arial"/>
                <w:color w:val="A6A6A6"/>
                <w:sz w:val="22"/>
                <w:szCs w:val="22"/>
              </w:rPr>
              <w:t>f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uncionales y </w:t>
            </w:r>
            <w:r w:rsidR="00BC2146" w:rsidRPr="008C2396">
              <w:rPr>
                <w:rFonts w:ascii="Arial" w:hAnsi="Arial" w:cs="Arial"/>
                <w:color w:val="A6A6A6"/>
                <w:sz w:val="22"/>
                <w:szCs w:val="22"/>
              </w:rPr>
              <w:t>una lista de criterios</w:t>
            </w:r>
            <w:r w:rsidR="00E226C6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y expectativas</w:t>
            </w:r>
            <w:r w:rsidR="00BC2146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que espera</w:t>
            </w:r>
            <w:r w:rsidR="00C907AC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encontrar</w:t>
            </w:r>
            <w:r w:rsidR="00BC2146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el usuario final o el dueño del proceso,</w:t>
            </w:r>
            <w:r w:rsidR="000C3E2C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en la </w:t>
            </w:r>
            <w:r w:rsidR="00DB2673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etapa de </w:t>
            </w:r>
            <w:r w:rsidR="00587E33" w:rsidRPr="008C2396">
              <w:rPr>
                <w:rFonts w:ascii="Arial" w:hAnsi="Arial" w:cs="Arial"/>
                <w:color w:val="A6A6A6"/>
                <w:sz w:val="22"/>
                <w:szCs w:val="22"/>
              </w:rPr>
              <w:t>revisión, validación</w:t>
            </w:r>
            <w:r w:rsidR="00BC2146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="000C3E2C" w:rsidRPr="008C2396">
              <w:rPr>
                <w:rFonts w:ascii="Arial" w:hAnsi="Arial" w:cs="Arial"/>
                <w:color w:val="A6A6A6"/>
                <w:sz w:val="22"/>
                <w:szCs w:val="22"/>
              </w:rPr>
              <w:t>y verificación</w:t>
            </w:r>
            <w:r w:rsidR="00B71CAE" w:rsidRPr="008C2396">
              <w:rPr>
                <w:rFonts w:ascii="Arial" w:hAnsi="Arial" w:cs="Arial"/>
                <w:color w:val="A6A6A6"/>
                <w:sz w:val="22"/>
                <w:szCs w:val="22"/>
              </w:rPr>
              <w:t>,</w:t>
            </w:r>
            <w:r w:rsidR="000C3E2C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="00B71CAE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una vez entre en fases de </w:t>
            </w:r>
            <w:r w:rsidR="000C3E2C" w:rsidRPr="008C2396">
              <w:rPr>
                <w:rFonts w:ascii="Arial" w:hAnsi="Arial" w:cs="Arial"/>
                <w:color w:val="A6A6A6"/>
                <w:sz w:val="22"/>
                <w:szCs w:val="22"/>
              </w:rPr>
              <w:t>pruebas</w:t>
            </w:r>
            <w:r w:rsidR="00B71CAE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funcionales</w:t>
            </w:r>
            <w:r w:rsidR="00BC2146" w:rsidRPr="008C2396">
              <w:rPr>
                <w:rFonts w:ascii="Arial" w:hAnsi="Arial" w:cs="Arial"/>
                <w:color w:val="A6A6A6"/>
                <w:sz w:val="22"/>
                <w:szCs w:val="22"/>
              </w:rPr>
              <w:t>.</w:t>
            </w:r>
          </w:p>
        </w:tc>
      </w:tr>
      <w:tr w:rsidR="00D51922" w:rsidRPr="008C2396" w14:paraId="4AE8ACDE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0676D6DF" w14:textId="77777777" w:rsidR="00D51922" w:rsidRPr="008C2396" w:rsidRDefault="00E226C6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Requerimientos </w:t>
            </w:r>
            <w:r w:rsidR="0036354D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</w:t>
            </w:r>
            <w:r w:rsidR="00ED5FA3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Funcionales</w:t>
            </w:r>
            <w:r w:rsidR="000B196E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y de calidad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181DD107" w14:textId="77777777" w:rsidR="00D51922" w:rsidRPr="008C2396" w:rsidRDefault="006217E8" w:rsidP="00376C87">
            <w:pP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Describa los </w:t>
            </w:r>
            <w:r w:rsidR="001513DF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requerimientos no funcionales que se deben tener en cuenta</w:t>
            </w:r>
            <w:r w:rsidR="00A6534F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 para que la solución cumpla con una efectiva ejecución </w:t>
            </w:r>
            <w:r w:rsidR="009421CC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en su entorno </w:t>
            </w:r>
            <w:r w:rsidR="00A6534F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y </w:t>
            </w:r>
            <w:r w:rsidR="00535740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apoyándose </w:t>
            </w:r>
            <w:r w:rsidR="00A6534F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con los mínimos atributos de calidad </w:t>
            </w:r>
            <w:r w:rsidR="003E520F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interna y externa </w:t>
            </w:r>
            <w:r w:rsidR="006B6BC0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descritas en el estándar ISO/IEC 9126-1</w:t>
            </w:r>
            <w:r w:rsidR="00A51DA5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, si aplica</w:t>
            </w:r>
          </w:p>
        </w:tc>
      </w:tr>
      <w:tr w:rsidR="006962B9" w:rsidRPr="008C2396" w14:paraId="572F6ABC" w14:textId="77777777" w:rsidTr="005D0764">
        <w:trPr>
          <w:trHeight w:val="1996"/>
        </w:trPr>
        <w:tc>
          <w:tcPr>
            <w:tcW w:w="2836" w:type="dxa"/>
            <w:shd w:val="clear" w:color="auto" w:fill="A50021"/>
            <w:vAlign w:val="center"/>
          </w:tcPr>
          <w:p w14:paraId="5B3CAABF" w14:textId="77777777" w:rsidR="006962B9" w:rsidRPr="008C2396" w:rsidRDefault="006962B9" w:rsidP="00BA36D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Interesados en la solución</w:t>
            </w:r>
          </w:p>
        </w:tc>
        <w:tc>
          <w:tcPr>
            <w:tcW w:w="7683" w:type="dxa"/>
            <w:gridSpan w:val="5"/>
            <w:shd w:val="clear" w:color="auto" w:fill="auto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111"/>
              <w:gridCol w:w="3346"/>
            </w:tblGrid>
            <w:tr w:rsidR="00F0451E" w:rsidRPr="008C2396" w14:paraId="73C4E40A" w14:textId="77777777" w:rsidTr="00287554">
              <w:tc>
                <w:tcPr>
                  <w:tcW w:w="0" w:type="auto"/>
                  <w:shd w:val="clear" w:color="auto" w:fill="A6A6A6"/>
                </w:tcPr>
                <w:p w14:paraId="416F4305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Nombre/Rol/Perfil</w:t>
                  </w:r>
                </w:p>
              </w:tc>
              <w:tc>
                <w:tcPr>
                  <w:tcW w:w="0" w:type="auto"/>
                  <w:shd w:val="clear" w:color="auto" w:fill="A6A6A6"/>
                </w:tcPr>
                <w:p w14:paraId="646AE44A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Descripción</w:t>
                  </w:r>
                </w:p>
              </w:tc>
            </w:tr>
            <w:tr w:rsidR="00F0451E" w:rsidRPr="008C2396" w14:paraId="05CB8FF9" w14:textId="77777777" w:rsidTr="00287554">
              <w:tc>
                <w:tcPr>
                  <w:tcW w:w="0" w:type="auto"/>
                  <w:shd w:val="clear" w:color="auto" w:fill="auto"/>
                </w:tcPr>
                <w:p w14:paraId="636D48D2" w14:textId="77777777" w:rsidR="00F0451E" w:rsidRPr="008C2396" w:rsidRDefault="00DB2673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 xml:space="preserve">Asigne un rol o nombre que permita identificar un </w:t>
                  </w:r>
                  <w:r w:rsidR="00311F0C" w:rsidRPr="008C2396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>interesado</w:t>
                  </w:r>
                  <w:r w:rsidRPr="008C2396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 xml:space="preserve"> que participa dentro de la solución adelantada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728F7D6C" w14:textId="77777777" w:rsidR="00311F0C" w:rsidRPr="008C2396" w:rsidRDefault="00CC4F45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>Describa y justifique de qué manera participa el interesado dentro de la solución adelantada.</w:t>
                  </w:r>
                </w:p>
              </w:tc>
            </w:tr>
            <w:tr w:rsidR="00F0451E" w:rsidRPr="008C2396" w14:paraId="4E6C22CE" w14:textId="77777777" w:rsidTr="00287554">
              <w:tc>
                <w:tcPr>
                  <w:tcW w:w="0" w:type="auto"/>
                  <w:shd w:val="clear" w:color="auto" w:fill="auto"/>
                </w:tcPr>
                <w:p w14:paraId="6D5F011F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70BAEEE8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F0451E" w:rsidRPr="008C2396" w14:paraId="4C42A9D7" w14:textId="77777777" w:rsidTr="00287554">
              <w:tc>
                <w:tcPr>
                  <w:tcW w:w="0" w:type="auto"/>
                  <w:shd w:val="clear" w:color="auto" w:fill="auto"/>
                </w:tcPr>
                <w:p w14:paraId="258021AA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3F982EA8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347A6989" w14:textId="77777777" w:rsidR="006962B9" w:rsidRPr="008C2396" w:rsidRDefault="006962B9" w:rsidP="00F045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1831" w:rsidRPr="008C2396" w14:paraId="0D1102CB" w14:textId="77777777" w:rsidTr="008C2396">
        <w:trPr>
          <w:trHeight w:val="843"/>
        </w:trPr>
        <w:tc>
          <w:tcPr>
            <w:tcW w:w="2836" w:type="dxa"/>
            <w:shd w:val="clear" w:color="auto" w:fill="A50021"/>
            <w:vAlign w:val="center"/>
          </w:tcPr>
          <w:p w14:paraId="511E9074" w14:textId="77777777" w:rsidR="006962B9" w:rsidRPr="008C2396" w:rsidRDefault="006962B9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Precondiciones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1C988A09" w14:textId="77777777" w:rsidR="006962B9" w:rsidRPr="008C2396" w:rsidRDefault="006962B9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2F43138" w14:textId="77777777" w:rsidR="006962B9" w:rsidRPr="008C2396" w:rsidRDefault="000471E8" w:rsidP="0031230D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Defina una lista de condiciones que deben cumplirse antes de iniciar con la solución</w:t>
            </w:r>
          </w:p>
        </w:tc>
      </w:tr>
      <w:tr w:rsidR="00406976" w:rsidRPr="008C2396" w14:paraId="72E4EBA0" w14:textId="77777777" w:rsidTr="00287554">
        <w:trPr>
          <w:trHeight w:val="1106"/>
        </w:trPr>
        <w:tc>
          <w:tcPr>
            <w:tcW w:w="2836" w:type="dxa"/>
            <w:vMerge w:val="restart"/>
            <w:shd w:val="clear" w:color="auto" w:fill="A50021"/>
            <w:vAlign w:val="center"/>
          </w:tcPr>
          <w:p w14:paraId="60A4EA3B" w14:textId="77777777" w:rsidR="00406976" w:rsidRPr="008C2396" w:rsidRDefault="00406976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Requisitos </w:t>
            </w:r>
            <w:r w:rsidR="00CB37BC" w:rsidRPr="008C2396">
              <w:rPr>
                <w:rFonts w:ascii="Arial" w:hAnsi="Arial" w:cs="Arial"/>
                <w:b/>
                <w:sz w:val="22"/>
                <w:szCs w:val="22"/>
              </w:rPr>
              <w:t>T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écnicos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31BAB406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Tipo de Desarrollo</w:t>
            </w:r>
          </w:p>
        </w:tc>
        <w:tc>
          <w:tcPr>
            <w:tcW w:w="5928" w:type="dxa"/>
            <w:gridSpan w:val="4"/>
            <w:shd w:val="clear" w:color="auto" w:fill="auto"/>
          </w:tcPr>
          <w:p w14:paraId="629914CE" w14:textId="77777777" w:rsidR="00406976" w:rsidRPr="008C2396" w:rsidRDefault="00406976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14:paraId="25C01FBE" w14:textId="7303E8CD" w:rsidR="00F1592D" w:rsidRPr="008C2396" w:rsidRDefault="00A9438C" w:rsidP="00F159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3" w:name="Marcar1"/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3"/>
            <w:r w:rsidR="00406976" w:rsidRPr="008C2396">
              <w:rPr>
                <w:rFonts w:ascii="Arial" w:hAnsi="Arial" w:cs="Arial"/>
                <w:sz w:val="22"/>
                <w:szCs w:val="22"/>
              </w:rPr>
              <w:t xml:space="preserve"> Web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         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Marcar2"/>
            <w:r w:rsidR="00F1592D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4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Escritorio     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Marcar3"/>
            <w:r w:rsidR="00F1592D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5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Móvil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271B4D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Marcar4"/>
            <w:r w:rsidR="004D5E96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6"/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Servicio Web     </w:t>
            </w:r>
          </w:p>
          <w:p w14:paraId="568E8DFE" w14:textId="77777777" w:rsidR="00F1592D" w:rsidRPr="008C2396" w:rsidRDefault="00F1592D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14:paraId="35EA3E8A" w14:textId="77777777" w:rsidR="00EB3B75" w:rsidRPr="008C2396" w:rsidRDefault="00F1592D" w:rsidP="00EB3B75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Marcar5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7"/>
            <w:r w:rsidRPr="008C2396">
              <w:rPr>
                <w:rFonts w:ascii="Arial" w:hAnsi="Arial" w:cs="Arial"/>
                <w:sz w:val="22"/>
                <w:szCs w:val="22"/>
              </w:rPr>
              <w:t xml:space="preserve"> Servicio Windows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Marcar6"/>
            <w:r w:rsidR="00EB3B75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8"/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Otro:__________________</w:t>
            </w:r>
          </w:p>
          <w:p w14:paraId="766DF1DF" w14:textId="77777777" w:rsidR="00406976" w:rsidRPr="008C2396" w:rsidRDefault="00406976" w:rsidP="00EB3B75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</w:p>
        </w:tc>
      </w:tr>
      <w:tr w:rsidR="00406976" w:rsidRPr="008C2396" w14:paraId="062F88FA" w14:textId="77777777" w:rsidTr="00287554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14:paraId="53303D74" w14:textId="77777777"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7CB26D5E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Base de Datos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641AB45E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6F8678D9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Marcar7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Oracle</w:t>
            </w:r>
          </w:p>
          <w:p w14:paraId="14D722F5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Marcar8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SQL Server</w:t>
            </w:r>
          </w:p>
          <w:p w14:paraId="1C64C9E1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Marcar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252489" w:rsidRPr="00D1764B">
              <w:rPr>
                <w:rFonts w:ascii="Arial" w:hAnsi="Arial" w:cs="Arial"/>
                <w:sz w:val="22"/>
                <w:szCs w:val="22"/>
                <w:lang w:val="en-US"/>
              </w:rPr>
              <w:t>My</w:t>
            </w:r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SQL</w:t>
            </w:r>
          </w:p>
          <w:p w14:paraId="61A16B0B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Marcar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2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MongoDB</w:t>
            </w:r>
          </w:p>
          <w:p w14:paraId="08946894" w14:textId="0F10FA70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Marcar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3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A9438C" w:rsidRPr="00D1764B">
              <w:rPr>
                <w:rFonts w:ascii="Arial" w:hAnsi="Arial" w:cs="Arial"/>
                <w:sz w:val="22"/>
                <w:szCs w:val="22"/>
                <w:lang w:val="en-US"/>
              </w:rPr>
              <w:t>Otro: _</w:t>
            </w:r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_________________</w:t>
            </w:r>
          </w:p>
          <w:p w14:paraId="407CB89A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47" w:type="dxa"/>
            <w:shd w:val="clear" w:color="auto" w:fill="auto"/>
          </w:tcPr>
          <w:p w14:paraId="0BC2C6B0" w14:textId="77777777" w:rsidR="00406976" w:rsidRPr="008C2396" w:rsidRDefault="00406976" w:rsidP="00DD4EC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4A4D0024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070B3362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53BEE2F5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5D15BF39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2655CEF7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44F1AABA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406976" w:rsidRPr="008C2396" w14:paraId="5B51C546" w14:textId="77777777" w:rsidTr="00287554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14:paraId="68A68568" w14:textId="77777777"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5758D586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Lenguaje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0604615B" w14:textId="77777777" w:rsidR="00406976" w:rsidRPr="008C2396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</w:p>
          <w:p w14:paraId="71179435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C#</w:t>
            </w:r>
          </w:p>
          <w:p w14:paraId="309D9F47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VB</w:t>
            </w:r>
          </w:p>
          <w:p w14:paraId="29F44188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PHP</w:t>
            </w:r>
          </w:p>
          <w:p w14:paraId="1A82D6F9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Java</w:t>
            </w:r>
          </w:p>
          <w:p w14:paraId="287DDCC2" w14:textId="5B8D05D1" w:rsidR="00406976" w:rsidRPr="00D1764B" w:rsidRDefault="00A9438C" w:rsidP="005B1D0C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406976"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  <w:t>JavaScript</w:t>
            </w:r>
          </w:p>
          <w:p w14:paraId="7F8AD132" w14:textId="37370890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A9438C" w:rsidRPr="00D1764B">
              <w:rPr>
                <w:rFonts w:ascii="Arial" w:hAnsi="Arial" w:cs="Arial"/>
                <w:sz w:val="22"/>
                <w:szCs w:val="22"/>
              </w:rPr>
              <w:t>Otro: _</w:t>
            </w:r>
            <w:r w:rsidRPr="00D1764B">
              <w:rPr>
                <w:rFonts w:ascii="Arial" w:hAnsi="Arial" w:cs="Arial"/>
                <w:sz w:val="22"/>
                <w:szCs w:val="22"/>
              </w:rPr>
              <w:t>__________________</w:t>
            </w:r>
          </w:p>
          <w:p w14:paraId="0B885963" w14:textId="77777777" w:rsidR="00406976" w:rsidRPr="008C2396" w:rsidRDefault="00406976" w:rsidP="0031230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47" w:type="dxa"/>
            <w:shd w:val="clear" w:color="auto" w:fill="auto"/>
          </w:tcPr>
          <w:p w14:paraId="08D9E5F0" w14:textId="77777777" w:rsidR="00190F2A" w:rsidRPr="008C2396" w:rsidRDefault="00190F2A" w:rsidP="00190F2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2A56D9CB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60EDFDA9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25293016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382680DA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382A0243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3EA5A0BA" w14:textId="77777777" w:rsidR="00406976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7313D7FC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CF1DBE" w:rsidRPr="008C2396" w14:paraId="39F87A73" w14:textId="77777777" w:rsidTr="00287554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14:paraId="6B09E977" w14:textId="77777777" w:rsidR="00CF1DBE" w:rsidRPr="008C2396" w:rsidRDefault="00F8500A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Viabilidad </w:t>
            </w:r>
            <w:r w:rsidR="00E351AD" w:rsidRPr="008C2396">
              <w:rPr>
                <w:rFonts w:ascii="Arial" w:hAnsi="Arial" w:cs="Arial"/>
                <w:b/>
                <w:sz w:val="22"/>
                <w:szCs w:val="22"/>
              </w:rPr>
              <w:t>Técnica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764E6EAB" w14:textId="77777777" w:rsidR="000C0F24" w:rsidRPr="008C2396" w:rsidRDefault="006650FC" w:rsidP="00DD4EC2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t xml:space="preserve">Luego de adelantado el análisis de los requisitos </w:t>
            </w:r>
            <w:r w:rsidR="005E40B5" w:rsidRPr="008C2396">
              <w:rPr>
                <w:rFonts w:ascii="Arial" w:hAnsi="Arial" w:cs="Arial"/>
                <w:sz w:val="22"/>
                <w:szCs w:val="22"/>
              </w:rPr>
              <w:t>y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7786E" w:rsidRPr="008C2396">
              <w:rPr>
                <w:rFonts w:ascii="Arial" w:hAnsi="Arial" w:cs="Arial"/>
                <w:sz w:val="22"/>
                <w:szCs w:val="22"/>
              </w:rPr>
              <w:t>requerimientos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es viable proponer una solución técnica para esta solicitud: SI </w:t>
            </w:r>
            <w:proofErr w:type="gramStart"/>
            <w:r w:rsidRPr="008C2396">
              <w:rPr>
                <w:rFonts w:ascii="Arial" w:hAnsi="Arial" w:cs="Arial"/>
                <w:sz w:val="22"/>
                <w:szCs w:val="22"/>
              </w:rPr>
              <w:t>(</w:t>
            </w:r>
            <w:r w:rsidR="005B152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)</w:t>
            </w:r>
            <w:proofErr w:type="gramEnd"/>
            <w:r w:rsidRPr="008C2396">
              <w:rPr>
                <w:rFonts w:ascii="Arial" w:hAnsi="Arial" w:cs="Arial"/>
                <w:sz w:val="22"/>
                <w:szCs w:val="22"/>
              </w:rPr>
              <w:t xml:space="preserve"> N</w:t>
            </w:r>
            <w:r w:rsidR="00C63992" w:rsidRPr="008C2396">
              <w:rPr>
                <w:rFonts w:ascii="Arial" w:hAnsi="Arial" w:cs="Arial"/>
                <w:sz w:val="22"/>
                <w:szCs w:val="22"/>
              </w:rPr>
              <w:t>O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="005B152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0C7E7003" w14:textId="77777777" w:rsidR="000A71D8" w:rsidRPr="008C2396" w:rsidRDefault="000A71D8" w:rsidP="003D4A48">
      <w:pPr>
        <w:rPr>
          <w:rFonts w:ascii="Arial" w:hAnsi="Arial" w:cs="Arial"/>
          <w:b/>
          <w:sz w:val="28"/>
          <w:szCs w:val="28"/>
          <w:lang w:val="es-CO"/>
        </w:rPr>
      </w:pPr>
    </w:p>
    <w:p w14:paraId="699BDB95" w14:textId="77777777" w:rsidR="00E45C7F" w:rsidRPr="008C2396" w:rsidRDefault="00E45C7F" w:rsidP="00E45C7F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2"/>
        <w:gridCol w:w="2551"/>
        <w:gridCol w:w="1316"/>
        <w:gridCol w:w="2511"/>
      </w:tblGrid>
      <w:tr w:rsidR="008B73D8" w:rsidRPr="008C2396" w14:paraId="2E8597FA" w14:textId="77777777" w:rsidTr="0031230D">
        <w:tc>
          <w:tcPr>
            <w:tcW w:w="4112" w:type="dxa"/>
            <w:shd w:val="clear" w:color="auto" w:fill="A6A6A6"/>
          </w:tcPr>
          <w:p w14:paraId="1B43E1AF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14:paraId="1635C866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14:paraId="2855B205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14:paraId="7A9B2FCC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8B73D8" w:rsidRPr="008C2396" w14:paraId="70631216" w14:textId="77777777" w:rsidTr="0031230D">
        <w:tc>
          <w:tcPr>
            <w:tcW w:w="4112" w:type="dxa"/>
            <w:shd w:val="clear" w:color="auto" w:fill="auto"/>
          </w:tcPr>
          <w:p w14:paraId="562416D4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418CA805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4C169BF6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1A6A0589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0706F21C" w14:textId="77777777" w:rsidTr="0031230D">
        <w:tc>
          <w:tcPr>
            <w:tcW w:w="4112" w:type="dxa"/>
            <w:shd w:val="clear" w:color="auto" w:fill="auto"/>
          </w:tcPr>
          <w:p w14:paraId="23B9D479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2B18F0D0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76DB20A5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4F8045EA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02567F11" w14:textId="77777777" w:rsidTr="0031230D">
        <w:tc>
          <w:tcPr>
            <w:tcW w:w="4112" w:type="dxa"/>
            <w:shd w:val="clear" w:color="auto" w:fill="auto"/>
          </w:tcPr>
          <w:p w14:paraId="3082D651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2664B978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012BF47C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0E4EDBE4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201349AC" w14:textId="77777777" w:rsidTr="0031230D">
        <w:tc>
          <w:tcPr>
            <w:tcW w:w="4112" w:type="dxa"/>
            <w:shd w:val="clear" w:color="auto" w:fill="auto"/>
          </w:tcPr>
          <w:p w14:paraId="4B5567DC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267E395B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536B235C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50386F51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2D403431" w14:textId="77777777" w:rsidTr="0031230D">
        <w:tc>
          <w:tcPr>
            <w:tcW w:w="4112" w:type="dxa"/>
            <w:shd w:val="clear" w:color="auto" w:fill="auto"/>
          </w:tcPr>
          <w:p w14:paraId="1EFE1DC2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15C85FE4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43135B16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589A29BE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24792A30" w14:textId="77777777" w:rsidTr="0031230D">
        <w:tc>
          <w:tcPr>
            <w:tcW w:w="4112" w:type="dxa"/>
            <w:shd w:val="clear" w:color="auto" w:fill="auto"/>
          </w:tcPr>
          <w:p w14:paraId="131F114C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29E74DC1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299EA0FC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45929C0B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57544542" w14:textId="77777777" w:rsidR="006844B1" w:rsidRPr="008C2396" w:rsidRDefault="00C454AB" w:rsidP="0050044E">
      <w:pPr>
        <w:numPr>
          <w:ilvl w:val="0"/>
          <w:numId w:val="28"/>
        </w:num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t>FASE DE PLANEACIÓN</w:t>
      </w:r>
      <w:r w:rsidR="006007F2" w:rsidRPr="008C2396">
        <w:rPr>
          <w:rFonts w:ascii="Arial" w:hAnsi="Arial" w:cs="Arial"/>
          <w:b/>
          <w:sz w:val="28"/>
          <w:szCs w:val="28"/>
        </w:rPr>
        <w:t xml:space="preserve"> Y GERENCIA DEL PROYECTO</w:t>
      </w:r>
    </w:p>
    <w:p w14:paraId="56F1DC4D" w14:textId="77777777" w:rsidR="006844B1" w:rsidRPr="008C2396" w:rsidRDefault="006844B1" w:rsidP="00E15918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45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"/>
        <w:gridCol w:w="1763"/>
        <w:gridCol w:w="387"/>
        <w:gridCol w:w="1153"/>
        <w:gridCol w:w="1460"/>
        <w:gridCol w:w="126"/>
        <w:gridCol w:w="1028"/>
        <w:gridCol w:w="992"/>
        <w:gridCol w:w="467"/>
        <w:gridCol w:w="2613"/>
      </w:tblGrid>
      <w:tr w:rsidR="000E42E9" w:rsidRPr="008C2396" w14:paraId="7A0EF3A6" w14:textId="77777777" w:rsidTr="004627A3">
        <w:trPr>
          <w:trHeight w:val="182"/>
        </w:trPr>
        <w:tc>
          <w:tcPr>
            <w:tcW w:w="2613" w:type="dxa"/>
            <w:gridSpan w:val="3"/>
            <w:shd w:val="clear" w:color="auto" w:fill="A50021"/>
            <w:vAlign w:val="center"/>
          </w:tcPr>
          <w:p w14:paraId="179D6252" w14:textId="77777777" w:rsidR="000E42E9" w:rsidRPr="008C2396" w:rsidRDefault="00EE57A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</w:p>
        </w:tc>
        <w:tc>
          <w:tcPr>
            <w:tcW w:w="2613" w:type="dxa"/>
            <w:gridSpan w:val="2"/>
            <w:shd w:val="clear" w:color="auto" w:fill="FFFFFF"/>
            <w:vAlign w:val="center"/>
          </w:tcPr>
          <w:p w14:paraId="0BD1B04B" w14:textId="77777777" w:rsidR="000E42E9" w:rsidRPr="008C2396" w:rsidRDefault="000E42E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613" w:type="dxa"/>
            <w:gridSpan w:val="4"/>
            <w:shd w:val="clear" w:color="auto" w:fill="A50021"/>
            <w:vAlign w:val="center"/>
          </w:tcPr>
          <w:p w14:paraId="0664F22F" w14:textId="77777777" w:rsidR="000E42E9" w:rsidRPr="008C2396" w:rsidRDefault="00EE57A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2613" w:type="dxa"/>
            <w:shd w:val="clear" w:color="auto" w:fill="FFFFFF"/>
            <w:vAlign w:val="center"/>
          </w:tcPr>
          <w:p w14:paraId="69ABACBE" w14:textId="77777777" w:rsidR="000E42E9" w:rsidRPr="008C2396" w:rsidRDefault="000E42E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B0598" w:rsidRPr="008C2396" w14:paraId="431E39C9" w14:textId="77777777" w:rsidTr="0031230D">
        <w:trPr>
          <w:trHeight w:val="182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14:paraId="2AA62676" w14:textId="77777777" w:rsidR="00BB0598" w:rsidRPr="008C2396" w:rsidRDefault="00E75F93" w:rsidP="000C0F2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Plan estratégico de fases del proyecto</w:t>
            </w:r>
          </w:p>
        </w:tc>
      </w:tr>
      <w:tr w:rsidR="003C628D" w:rsidRPr="008C2396" w14:paraId="5988C933" w14:textId="77777777" w:rsidTr="004627A3">
        <w:trPr>
          <w:trHeight w:val="226"/>
        </w:trPr>
        <w:tc>
          <w:tcPr>
            <w:tcW w:w="463" w:type="dxa"/>
            <w:shd w:val="clear" w:color="auto" w:fill="A6A6A6"/>
          </w:tcPr>
          <w:p w14:paraId="799BA158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N°</w:t>
            </w:r>
          </w:p>
        </w:tc>
        <w:tc>
          <w:tcPr>
            <w:tcW w:w="1763" w:type="dxa"/>
            <w:shd w:val="clear" w:color="auto" w:fill="A6A6A6"/>
          </w:tcPr>
          <w:p w14:paraId="62899830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Nombre Etapa</w:t>
            </w:r>
          </w:p>
        </w:tc>
        <w:tc>
          <w:tcPr>
            <w:tcW w:w="1540" w:type="dxa"/>
            <w:gridSpan w:val="2"/>
            <w:shd w:val="clear" w:color="auto" w:fill="A6A6A6"/>
          </w:tcPr>
          <w:p w14:paraId="53A066F1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Actividad </w:t>
            </w:r>
          </w:p>
        </w:tc>
        <w:tc>
          <w:tcPr>
            <w:tcW w:w="1586" w:type="dxa"/>
            <w:gridSpan w:val="2"/>
            <w:shd w:val="clear" w:color="auto" w:fill="A6A6A6"/>
          </w:tcPr>
          <w:p w14:paraId="4B9A0EE8" w14:textId="77777777" w:rsidR="001E1737" w:rsidRPr="008C2396" w:rsidRDefault="00BC1DA8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Rol </w:t>
            </w:r>
            <w:r w:rsidR="001E1737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Responsable</w:t>
            </w:r>
          </w:p>
        </w:tc>
        <w:tc>
          <w:tcPr>
            <w:tcW w:w="1028" w:type="dxa"/>
            <w:shd w:val="clear" w:color="auto" w:fill="A6A6A6"/>
          </w:tcPr>
          <w:p w14:paraId="703AAE93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Inicio</w:t>
            </w:r>
          </w:p>
        </w:tc>
        <w:tc>
          <w:tcPr>
            <w:tcW w:w="992" w:type="dxa"/>
            <w:shd w:val="clear" w:color="auto" w:fill="A6A6A6"/>
          </w:tcPr>
          <w:p w14:paraId="16482482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Fin</w:t>
            </w:r>
          </w:p>
        </w:tc>
        <w:tc>
          <w:tcPr>
            <w:tcW w:w="3080" w:type="dxa"/>
            <w:gridSpan w:val="2"/>
            <w:shd w:val="clear" w:color="auto" w:fill="A6A6A6"/>
          </w:tcPr>
          <w:p w14:paraId="68AD404D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Comentarios</w:t>
            </w:r>
          </w:p>
        </w:tc>
      </w:tr>
      <w:tr w:rsidR="001E1737" w:rsidRPr="008C2396" w14:paraId="29BD1E86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6F9B93B3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3E7E22A1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080343D9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004E88A5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5FDCC6E1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33C694A2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6440EC7B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7C3D288A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5748CD79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1EFF9026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4D49B894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203AD724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0C5C3D99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49B3CEEE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12164AB8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55B7EFCA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51494312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029EFD02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285CE5AF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0EE427A5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61D1B0D8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447A2862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1D6C103F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64629322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0C770D59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4E47D790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35258D0C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7CA0E81D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43F589CF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3DB4ABFB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57369798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6AA2EB96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34B3754A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63A76DF9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2932DE59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1F88BD99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5BDE5213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7AFF8548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37A907F4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2A838879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0734D26E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10797FE2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202BC43D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4A142868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025F0C3B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1364DCDF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1F7A1BA7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7AB4FFE1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13174348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7E7CD2E8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15B3FF80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355D96A9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62699DF8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08DE255D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4D4C1456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000745" w:rsidRPr="008C2396" w14:paraId="23034943" w14:textId="77777777" w:rsidTr="0031230D">
        <w:trPr>
          <w:trHeight w:val="182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14:paraId="0CC95660" w14:textId="77777777" w:rsidR="00000745" w:rsidRPr="008C2396" w:rsidRDefault="00000745" w:rsidP="00B6655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lastRenderedPageBreak/>
              <w:t xml:space="preserve">Diagrama de </w:t>
            </w:r>
            <w:r w:rsidR="0081155D" w:rsidRPr="008C2396">
              <w:rPr>
                <w:rFonts w:ascii="Arial" w:hAnsi="Arial" w:cs="Arial"/>
                <w:b/>
                <w:sz w:val="22"/>
                <w:szCs w:val="22"/>
              </w:rPr>
              <w:t>planeación</w:t>
            </w:r>
          </w:p>
        </w:tc>
      </w:tr>
      <w:tr w:rsidR="00B66554" w:rsidRPr="008C2396" w14:paraId="603FDF90" w14:textId="77777777" w:rsidTr="0031230D">
        <w:trPr>
          <w:trHeight w:val="2260"/>
        </w:trPr>
        <w:tc>
          <w:tcPr>
            <w:tcW w:w="10452" w:type="dxa"/>
            <w:gridSpan w:val="10"/>
            <w:shd w:val="clear" w:color="auto" w:fill="FFFFFF"/>
            <w:vAlign w:val="center"/>
          </w:tcPr>
          <w:p w14:paraId="501E6582" w14:textId="77777777" w:rsidR="00B66554" w:rsidRPr="008C2396" w:rsidRDefault="00E02D5F" w:rsidP="00D76FAB">
            <w:pPr>
              <w:rPr>
                <w:rFonts w:ascii="Arial" w:hAnsi="Arial" w:cs="Arial"/>
                <w:noProof/>
              </w:rPr>
            </w:pPr>
            <w:r w:rsidRPr="008C2396">
              <w:rPr>
                <w:rFonts w:ascii="Arial" w:hAnsi="Arial" w:cs="Arial"/>
                <w:noProof/>
              </w:rPr>
              <w:pict w14:anchorId="1ABB8535">
                <v:shape id="Imagen 1" o:spid="_x0000_i1026" type="#_x0000_t75" style="width:441.75pt;height:205.5pt;visibility:visible">
                  <v:imagedata r:id="rId10" o:title="" grayscale="t"/>
                </v:shape>
              </w:pict>
            </w:r>
          </w:p>
          <w:p w14:paraId="392901B8" w14:textId="77777777" w:rsidR="00C82ABF" w:rsidRPr="008C2396" w:rsidRDefault="00C82ABF" w:rsidP="00D76FAB">
            <w:pPr>
              <w:rPr>
                <w:rFonts w:ascii="Arial" w:hAnsi="Arial" w:cs="Arial"/>
                <w:noProof/>
              </w:rPr>
            </w:pPr>
          </w:p>
          <w:p w14:paraId="7533D358" w14:textId="77777777" w:rsidR="00C82ABF" w:rsidRPr="008C2396" w:rsidRDefault="00C82ABF" w:rsidP="00D76FA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0D707640" w14:textId="77777777" w:rsidR="00EE35D9" w:rsidRPr="008C2396" w:rsidRDefault="00EE35D9" w:rsidP="00CF1DBE">
      <w:pPr>
        <w:jc w:val="both"/>
        <w:rPr>
          <w:rFonts w:ascii="Arial" w:hAnsi="Arial" w:cs="Arial"/>
          <w:b/>
          <w:sz w:val="22"/>
        </w:rPr>
      </w:pPr>
    </w:p>
    <w:p w14:paraId="2E752E0C" w14:textId="77777777" w:rsidR="00D234A2" w:rsidRPr="008C2396" w:rsidRDefault="00D234A2" w:rsidP="00CF1DBE">
      <w:pPr>
        <w:jc w:val="both"/>
        <w:rPr>
          <w:rFonts w:ascii="Arial" w:hAnsi="Arial" w:cs="Arial"/>
          <w:sz w:val="22"/>
        </w:rPr>
      </w:pPr>
      <w:r w:rsidRPr="008C2396">
        <w:rPr>
          <w:rFonts w:ascii="Arial" w:hAnsi="Arial" w:cs="Arial"/>
          <w:b/>
          <w:sz w:val="22"/>
        </w:rPr>
        <w:t xml:space="preserve">NOTA: </w:t>
      </w:r>
      <w:r w:rsidRPr="008C2396">
        <w:rPr>
          <w:rFonts w:ascii="Arial" w:hAnsi="Arial" w:cs="Arial"/>
          <w:sz w:val="22"/>
        </w:rPr>
        <w:t xml:space="preserve">Las fechas de planeación establecidas en </w:t>
      </w:r>
      <w:r w:rsidR="00DE399B" w:rsidRPr="008C2396">
        <w:rPr>
          <w:rFonts w:ascii="Arial" w:hAnsi="Arial" w:cs="Arial"/>
          <w:sz w:val="22"/>
        </w:rPr>
        <w:t>este</w:t>
      </w:r>
      <w:r w:rsidRPr="008C2396">
        <w:rPr>
          <w:rFonts w:ascii="Arial" w:hAnsi="Arial" w:cs="Arial"/>
          <w:sz w:val="22"/>
        </w:rPr>
        <w:t xml:space="preserve"> documento son aproximadas y estarán sujetas a modificaciones que surjan por control de cambios u otros factores. </w:t>
      </w:r>
    </w:p>
    <w:p w14:paraId="6074500F" w14:textId="77777777" w:rsidR="000C0F24" w:rsidRPr="008C2396" w:rsidRDefault="000C0F24" w:rsidP="00CF1DBE">
      <w:pPr>
        <w:jc w:val="both"/>
        <w:rPr>
          <w:rFonts w:ascii="Arial" w:hAnsi="Arial" w:cs="Arial"/>
        </w:rPr>
      </w:pPr>
    </w:p>
    <w:p w14:paraId="69303726" w14:textId="77777777" w:rsidR="00E45C7F" w:rsidRPr="008C2396" w:rsidRDefault="00E45C7F" w:rsidP="00E45C7F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2"/>
        <w:gridCol w:w="2551"/>
        <w:gridCol w:w="1316"/>
        <w:gridCol w:w="2511"/>
      </w:tblGrid>
      <w:tr w:rsidR="0017645A" w:rsidRPr="008C2396" w14:paraId="260693DC" w14:textId="77777777" w:rsidTr="0031230D">
        <w:tc>
          <w:tcPr>
            <w:tcW w:w="4112" w:type="dxa"/>
            <w:shd w:val="clear" w:color="auto" w:fill="A6A6A6"/>
          </w:tcPr>
          <w:p w14:paraId="79C095A0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14:paraId="6C391FBF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14:paraId="6683CFB4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14:paraId="69C42D31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17645A" w:rsidRPr="008C2396" w14:paraId="07D4E454" w14:textId="77777777" w:rsidTr="0031230D">
        <w:tc>
          <w:tcPr>
            <w:tcW w:w="4112" w:type="dxa"/>
            <w:shd w:val="clear" w:color="auto" w:fill="auto"/>
          </w:tcPr>
          <w:p w14:paraId="65631757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25835C31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3B7499BE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033AF4FB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32129811" w14:textId="77777777" w:rsidTr="0031230D">
        <w:tc>
          <w:tcPr>
            <w:tcW w:w="4112" w:type="dxa"/>
            <w:shd w:val="clear" w:color="auto" w:fill="auto"/>
          </w:tcPr>
          <w:p w14:paraId="0D482544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23CA5565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243ADB03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00F0D471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06D6EA35" w14:textId="77777777" w:rsidTr="0031230D">
        <w:tc>
          <w:tcPr>
            <w:tcW w:w="4112" w:type="dxa"/>
            <w:shd w:val="clear" w:color="auto" w:fill="auto"/>
          </w:tcPr>
          <w:p w14:paraId="0E6093AE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2A0E2E7A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7D19B93F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5EE4B3E9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1BFAF856" w14:textId="77777777" w:rsidTr="0031230D">
        <w:tc>
          <w:tcPr>
            <w:tcW w:w="4112" w:type="dxa"/>
            <w:shd w:val="clear" w:color="auto" w:fill="auto"/>
          </w:tcPr>
          <w:p w14:paraId="7DE3B0B1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22FE7468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16C4883C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0CAB2018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16CFAE24" w14:textId="77777777" w:rsidTr="0031230D">
        <w:tc>
          <w:tcPr>
            <w:tcW w:w="4112" w:type="dxa"/>
            <w:shd w:val="clear" w:color="auto" w:fill="auto"/>
          </w:tcPr>
          <w:p w14:paraId="0615B6E4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0A15EC6C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061BA96E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6E3F8B4B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4EEFF457" w14:textId="77777777" w:rsidTr="0031230D">
        <w:tc>
          <w:tcPr>
            <w:tcW w:w="4112" w:type="dxa"/>
            <w:shd w:val="clear" w:color="auto" w:fill="auto"/>
          </w:tcPr>
          <w:p w14:paraId="38585227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2F54690D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544EEB1E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729EBE1B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667D820C" w14:textId="77777777" w:rsidR="00F86C39" w:rsidRPr="008C2396" w:rsidRDefault="00F86C39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77F2FB65" w14:textId="77777777" w:rsidR="00F86C39" w:rsidRPr="008C2396" w:rsidRDefault="00F86C39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FA34741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75F1624D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48550E12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209AA2D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47D22776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7AB4BAF6" w14:textId="77777777" w:rsidR="00503D08" w:rsidRPr="008C2396" w:rsidRDefault="00503D08" w:rsidP="00A9438C">
      <w:pPr>
        <w:rPr>
          <w:rFonts w:ascii="Arial" w:hAnsi="Arial" w:cs="Arial"/>
          <w:b/>
          <w:sz w:val="28"/>
          <w:szCs w:val="28"/>
        </w:rPr>
      </w:pPr>
    </w:p>
    <w:p w14:paraId="027566A8" w14:textId="77777777" w:rsidR="00D234A2" w:rsidRPr="008C2396" w:rsidRDefault="00740EE6" w:rsidP="00BE3D66">
      <w:pPr>
        <w:pStyle w:val="Ttulo1"/>
      </w:pPr>
      <w:bookmarkStart w:id="14" w:name="_Toc532221777"/>
      <w:r w:rsidRPr="008C2396">
        <w:lastRenderedPageBreak/>
        <w:t>LEVANTAMIENTO DEL REQUERIMIENTO DETALLADO</w:t>
      </w:r>
      <w:bookmarkEnd w:id="14"/>
    </w:p>
    <w:p w14:paraId="6CEFF519" w14:textId="77777777" w:rsidR="00137683" w:rsidRPr="008C2396" w:rsidRDefault="00137683" w:rsidP="00137683">
      <w:pPr>
        <w:rPr>
          <w:rFonts w:ascii="Arial" w:hAnsi="Arial" w:cs="Arial"/>
          <w:lang w:val="es-ES_tradnl" w:eastAsia="en-US"/>
        </w:rPr>
      </w:pPr>
    </w:p>
    <w:p w14:paraId="4C9AB785" w14:textId="77777777" w:rsidR="00D234A2" w:rsidRPr="005D0764" w:rsidRDefault="00137683" w:rsidP="005D0764">
      <w:pPr>
        <w:jc w:val="both"/>
        <w:rPr>
          <w:rFonts w:ascii="Arial" w:hAnsi="Arial" w:cs="Arial"/>
          <w:color w:val="BFBFBF"/>
          <w:sz w:val="28"/>
          <w:szCs w:val="28"/>
        </w:rPr>
      </w:pPr>
      <w:r w:rsidRPr="005D0764">
        <w:rPr>
          <w:rFonts w:ascii="Arial" w:hAnsi="Arial" w:cs="Arial"/>
          <w:color w:val="BFBFBF"/>
          <w:sz w:val="28"/>
          <w:szCs w:val="28"/>
        </w:rPr>
        <w:t>Las historias de usuario deben ser independientes y debidamente identificadas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>;</w:t>
      </w:r>
      <w:r w:rsidRPr="005D0764">
        <w:rPr>
          <w:rFonts w:ascii="Arial" w:hAnsi="Arial" w:cs="Arial"/>
          <w:color w:val="BFBFBF"/>
          <w:sz w:val="28"/>
          <w:szCs w:val="28"/>
        </w:rPr>
        <w:t xml:space="preserve"> deben corresponder a una 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>única</w:t>
      </w:r>
      <w:r w:rsidRPr="005D0764">
        <w:rPr>
          <w:rFonts w:ascii="Arial" w:hAnsi="Arial" w:cs="Arial"/>
          <w:color w:val="BFBFBF"/>
          <w:sz w:val="28"/>
          <w:szCs w:val="28"/>
        </w:rPr>
        <w:t xml:space="preserve"> funcionalidad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 xml:space="preserve"> y deben ser cortas y concisas 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7"/>
        <w:gridCol w:w="681"/>
        <w:gridCol w:w="1268"/>
        <w:gridCol w:w="444"/>
        <w:gridCol w:w="2000"/>
        <w:gridCol w:w="127"/>
        <w:gridCol w:w="1947"/>
        <w:gridCol w:w="3286"/>
      </w:tblGrid>
      <w:tr w:rsidR="00AE4D25" w:rsidRPr="008C2396" w14:paraId="3C095E27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667F4866" w14:textId="77777777" w:rsidR="00AE4D25" w:rsidRPr="008C2396" w:rsidRDefault="00AE4D25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HISTORIAS DE USUARIO</w:t>
            </w:r>
          </w:p>
        </w:tc>
      </w:tr>
      <w:tr w:rsidR="005D0764" w:rsidRPr="008C2396" w14:paraId="0B3A1E30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4E6DC3A0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Nº.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63F6B993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Identificador único de la historia de usuario</w:t>
            </w:r>
          </w:p>
        </w:tc>
      </w:tr>
      <w:tr w:rsidR="005D0764" w:rsidRPr="008C2396" w14:paraId="0A63504F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4FA4CC7C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Titulo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0045A1F8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Titulo claro y especifico que define la fase o historia de usuario para el requerimiento</w:t>
            </w:r>
          </w:p>
        </w:tc>
      </w:tr>
      <w:tr w:rsidR="005D0764" w:rsidRPr="008C2396" w14:paraId="6586AFDE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1F0C966F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40F3D6DD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BFBFBF"/>
                <w:sz w:val="22"/>
                <w:szCs w:val="22"/>
              </w:rPr>
              <w:t>DD/MM/YYYY</w:t>
            </w:r>
          </w:p>
        </w:tc>
      </w:tr>
      <w:tr w:rsidR="005D0764" w:rsidRPr="008C2396" w14:paraId="21F06C6D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7B15B60E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Estimación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0AF63232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Peso dado por un numero entre 1 y 100 acotado por la serie Fibonacci</w:t>
            </w:r>
          </w:p>
        </w:tc>
      </w:tr>
      <w:tr w:rsidR="00137683" w:rsidRPr="008C2396" w14:paraId="002D3C27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1F7C5749" w14:textId="77777777" w:rsidR="00137683" w:rsidRPr="008C2396" w:rsidRDefault="002617FE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Característica</w:t>
            </w:r>
            <w:r w:rsidR="00137683" w:rsidRPr="008C2396">
              <w:rPr>
                <w:rFonts w:ascii="Arial" w:hAnsi="Arial" w:cs="Arial"/>
                <w:b/>
                <w:szCs w:val="22"/>
              </w:rPr>
              <w:t>/Funcionalidad</w:t>
            </w:r>
          </w:p>
        </w:tc>
      </w:tr>
      <w:tr w:rsidR="00137683" w:rsidRPr="008C2396" w14:paraId="729CD3FD" w14:textId="77777777" w:rsidTr="004627A3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14:paraId="62695339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Descripción detallada y suministrada en lenguaje natural por el usuario final, que permite identificar la necesidad puntual para una parte específica del requerimiento.</w:t>
            </w:r>
          </w:p>
          <w:p w14:paraId="7DAA8E3E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</w:t>
            </w:r>
            <w:proofErr w:type="spellEnd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.:</w:t>
            </w:r>
          </w:p>
          <w:p w14:paraId="131FD544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4745452E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Quiero que el sistema me registre el número de veces que solicita atención a través de la ventanilla única, guardando el nombre del funcionario que atiende, la cedula y el tiempo que tarda en la consulta hasta obtener la solución a su inquietud.</w:t>
            </w:r>
          </w:p>
          <w:p w14:paraId="477BC762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AE4D25" w:rsidRPr="008C2396" w14:paraId="3B774B41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057D8581" w14:textId="77777777" w:rsidR="00AE4D25" w:rsidRPr="008C2396" w:rsidRDefault="002617FE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Razón</w:t>
            </w:r>
            <w:r w:rsidR="00137683" w:rsidRPr="008C2396">
              <w:rPr>
                <w:rFonts w:ascii="Arial" w:hAnsi="Arial" w:cs="Arial"/>
                <w:b/>
                <w:szCs w:val="22"/>
              </w:rPr>
              <w:t>/Resultado</w:t>
            </w:r>
          </w:p>
        </w:tc>
      </w:tr>
      <w:tr w:rsidR="00AE4D25" w:rsidRPr="008C2396" w14:paraId="517970FD" w14:textId="77777777" w:rsidTr="00AE4D25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14:paraId="6A8EC897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Con la finalidad de… </w:t>
            </w:r>
          </w:p>
          <w:p w14:paraId="02B229BE" w14:textId="77777777" w:rsidR="00AE4D25" w:rsidRPr="008C2396" w:rsidRDefault="00AE4D25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</w:t>
            </w:r>
            <w:proofErr w:type="spellEnd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.:</w:t>
            </w:r>
          </w:p>
          <w:p w14:paraId="07F80C2F" w14:textId="77777777" w:rsidR="00AE4D25" w:rsidRPr="008C2396" w:rsidRDefault="00AE4D25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51F8165B" w14:textId="77777777" w:rsidR="00AE4D25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Con la finalidad de controlar la eficiencia de la atención en los puntos por cada uno de los empleados…</w:t>
            </w:r>
          </w:p>
          <w:p w14:paraId="357E8322" w14:textId="77777777" w:rsidR="00AE4D25" w:rsidRPr="008C2396" w:rsidRDefault="00AE4D25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4205AA" w:rsidRPr="008C2396" w14:paraId="3641D6AA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3AF0783F" w14:textId="77777777" w:rsidR="004205AA" w:rsidRPr="008C2396" w:rsidRDefault="004205AA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Criterios de Aceptación</w:t>
            </w:r>
          </w:p>
        </w:tc>
      </w:tr>
      <w:tr w:rsidR="008512C0" w:rsidRPr="008C2396" w14:paraId="46F75F43" w14:textId="77777777" w:rsidTr="005D0764">
        <w:trPr>
          <w:trHeight w:val="182"/>
        </w:trPr>
        <w:tc>
          <w:tcPr>
            <w:tcW w:w="737" w:type="dxa"/>
            <w:shd w:val="clear" w:color="auto" w:fill="A6A6A6"/>
          </w:tcPr>
          <w:p w14:paraId="16D50011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Nº</w:t>
            </w:r>
          </w:p>
        </w:tc>
        <w:tc>
          <w:tcPr>
            <w:tcW w:w="1949" w:type="dxa"/>
            <w:gridSpan w:val="2"/>
            <w:shd w:val="clear" w:color="auto" w:fill="A6A6A6"/>
          </w:tcPr>
          <w:p w14:paraId="04704A85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Titulo</w:t>
            </w:r>
          </w:p>
        </w:tc>
        <w:tc>
          <w:tcPr>
            <w:tcW w:w="2571" w:type="dxa"/>
            <w:gridSpan w:val="3"/>
            <w:shd w:val="clear" w:color="auto" w:fill="A6A6A6"/>
          </w:tcPr>
          <w:p w14:paraId="62E78896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Contexto</w:t>
            </w:r>
          </w:p>
        </w:tc>
        <w:tc>
          <w:tcPr>
            <w:tcW w:w="5233" w:type="dxa"/>
            <w:gridSpan w:val="2"/>
            <w:shd w:val="clear" w:color="auto" w:fill="A6A6A6"/>
          </w:tcPr>
          <w:p w14:paraId="676FCC24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Evento</w:t>
            </w:r>
          </w:p>
        </w:tc>
      </w:tr>
      <w:tr w:rsidR="008512C0" w:rsidRPr="008C2396" w14:paraId="132A9D6C" w14:textId="77777777" w:rsidTr="005D0764">
        <w:trPr>
          <w:trHeight w:val="1686"/>
        </w:trPr>
        <w:tc>
          <w:tcPr>
            <w:tcW w:w="737" w:type="dxa"/>
            <w:shd w:val="clear" w:color="auto" w:fill="FFFFFF"/>
          </w:tcPr>
          <w:p w14:paraId="1B0E738B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1</w:t>
            </w:r>
            <w:r w:rsidR="008F6AF7" w:rsidRPr="008C2396">
              <w:rPr>
                <w:rFonts w:ascii="Arial" w:hAnsi="Arial" w:cs="Arial"/>
                <w:color w:val="A6A6A6"/>
                <w:sz w:val="22"/>
                <w:szCs w:val="22"/>
              </w:rPr>
              <w:t>...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14736C0C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Título del escenario </w:t>
            </w:r>
          </w:p>
          <w:p w14:paraId="2B04C5F4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712AE0F4" w14:textId="77777777" w:rsidR="006955B1" w:rsidRPr="008C2396" w:rsidRDefault="0009705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Pe. </w:t>
            </w:r>
          </w:p>
          <w:p w14:paraId="1504DD24" w14:textId="77777777" w:rsidR="00097052" w:rsidRPr="008C2396" w:rsidRDefault="0009705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Ingreso del empleado a la plataforma</w:t>
            </w:r>
          </w:p>
        </w:tc>
        <w:tc>
          <w:tcPr>
            <w:tcW w:w="2571" w:type="dxa"/>
            <w:gridSpan w:val="3"/>
            <w:shd w:val="clear" w:color="auto" w:fill="FFFFFF"/>
          </w:tcPr>
          <w:p w14:paraId="76A46226" w14:textId="77777777" w:rsidR="00097052" w:rsidRPr="008C2396" w:rsidRDefault="00937366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Descripción de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la 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situación </w:t>
            </w:r>
            <w:r w:rsidR="00BA2025" w:rsidRPr="008C2396">
              <w:rPr>
                <w:rFonts w:ascii="Arial" w:hAnsi="Arial" w:cs="Arial"/>
                <w:color w:val="A6A6A6"/>
                <w:sz w:val="22"/>
                <w:szCs w:val="22"/>
              </w:rPr>
              <w:t>que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presenta el criterio de aceptación:</w:t>
            </w:r>
          </w:p>
          <w:p w14:paraId="1B56553A" w14:textId="77777777" w:rsidR="00184882" w:rsidRPr="008C2396" w:rsidRDefault="0018488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5A104AA4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</w:t>
            </w:r>
            <w:proofErr w:type="spellEnd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.:</w:t>
            </w:r>
          </w:p>
          <w:p w14:paraId="3E0C54BD" w14:textId="77777777" w:rsidR="00097052" w:rsidRPr="008C2396" w:rsidRDefault="006955B1" w:rsidP="00E56DEC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En caso de que i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ngresa el número de identificación del funcionario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y es 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inexistente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debe generar un </w:t>
            </w:r>
            <w:r w:rsidR="00AB5EF7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mensaje de </w:t>
            </w:r>
            <w:r w:rsidR="00E56DEC" w:rsidRPr="008C2396">
              <w:rPr>
                <w:rFonts w:ascii="Arial" w:hAnsi="Arial" w:cs="Arial"/>
                <w:color w:val="A6A6A6"/>
                <w:sz w:val="22"/>
                <w:szCs w:val="22"/>
              </w:rPr>
              <w:t>error.</w:t>
            </w:r>
          </w:p>
        </w:tc>
        <w:tc>
          <w:tcPr>
            <w:tcW w:w="5233" w:type="dxa"/>
            <w:gridSpan w:val="2"/>
            <w:shd w:val="clear" w:color="auto" w:fill="FFFFFF"/>
          </w:tcPr>
          <w:p w14:paraId="7A1BA45C" w14:textId="77777777" w:rsidR="008E77BF" w:rsidRPr="008C2396" w:rsidRDefault="008E77BF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Cuando o en qué momento ocurre el contexto</w:t>
            </w:r>
          </w:p>
          <w:p w14:paraId="117D4520" w14:textId="77777777" w:rsidR="008E77BF" w:rsidRPr="008C2396" w:rsidRDefault="008E77BF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0DD19F17" w14:textId="77777777" w:rsidR="00184882" w:rsidRPr="008C2396" w:rsidRDefault="00184882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</w:t>
            </w:r>
            <w:proofErr w:type="spellEnd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.:</w:t>
            </w:r>
          </w:p>
          <w:p w14:paraId="3DD0ED41" w14:textId="77777777" w:rsidR="00097052" w:rsidRPr="008C2396" w:rsidRDefault="006955B1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Cuando el empleado intenta ingresar diligenciando en el formulario identificación y nombre</w:t>
            </w:r>
          </w:p>
        </w:tc>
      </w:tr>
      <w:tr w:rsidR="008512C0" w:rsidRPr="008C2396" w14:paraId="3809DC58" w14:textId="77777777" w:rsidTr="005D0764">
        <w:trPr>
          <w:trHeight w:val="1686"/>
        </w:trPr>
        <w:tc>
          <w:tcPr>
            <w:tcW w:w="737" w:type="dxa"/>
            <w:shd w:val="clear" w:color="auto" w:fill="FFFFFF"/>
          </w:tcPr>
          <w:p w14:paraId="64E604A9" w14:textId="77777777" w:rsidR="00C64142" w:rsidRPr="008C2396" w:rsidRDefault="00C6414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lastRenderedPageBreak/>
              <w:t>2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674DABB9" w14:textId="77777777" w:rsidR="00C64142" w:rsidRPr="008C2396" w:rsidRDefault="00A006BD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Control de tiempo de respuesta</w:t>
            </w:r>
          </w:p>
        </w:tc>
        <w:tc>
          <w:tcPr>
            <w:tcW w:w="2571" w:type="dxa"/>
            <w:gridSpan w:val="3"/>
            <w:shd w:val="clear" w:color="auto" w:fill="FFFFFF"/>
          </w:tcPr>
          <w:p w14:paraId="29C1BA5D" w14:textId="77777777" w:rsidR="00C64142" w:rsidRPr="008C2396" w:rsidRDefault="006955B1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Registrar un tiempo superior a media hora y evidenciar que se genera una alerta de atención tardía</w:t>
            </w:r>
          </w:p>
        </w:tc>
        <w:tc>
          <w:tcPr>
            <w:tcW w:w="5233" w:type="dxa"/>
            <w:gridSpan w:val="2"/>
            <w:shd w:val="clear" w:color="auto" w:fill="FFFFFF"/>
          </w:tcPr>
          <w:p w14:paraId="081759AE" w14:textId="77777777" w:rsidR="006955B1" w:rsidRPr="008C2396" w:rsidRDefault="00966D29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A partir del </w:t>
            </w:r>
            <w:r w:rsidR="00113848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momento en que se efectúa el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cierre del caso de atención al cliente</w:t>
            </w:r>
            <w:r w:rsidR="00113848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por parte del empleado</w:t>
            </w:r>
          </w:p>
          <w:p w14:paraId="02D81E2A" w14:textId="77777777" w:rsidR="00C64142" w:rsidRPr="008C2396" w:rsidRDefault="00C64142" w:rsidP="006955B1">
            <w:pPr>
              <w:ind w:left="720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7E0DAFC7" w14:textId="77777777" w:rsidTr="005D0764">
        <w:trPr>
          <w:trHeight w:val="1686"/>
        </w:trPr>
        <w:tc>
          <w:tcPr>
            <w:tcW w:w="737" w:type="dxa"/>
            <w:shd w:val="clear" w:color="auto" w:fill="FFFFFF"/>
          </w:tcPr>
          <w:p w14:paraId="6D56E074" w14:textId="77777777" w:rsidR="00CF06E7" w:rsidRPr="008C2396" w:rsidRDefault="00CF06E7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n…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38EDB3BC" w14:textId="77777777" w:rsidR="00CF06E7" w:rsidRPr="008C2396" w:rsidRDefault="00CF06E7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571" w:type="dxa"/>
            <w:gridSpan w:val="3"/>
            <w:shd w:val="clear" w:color="auto" w:fill="FFFFFF"/>
          </w:tcPr>
          <w:p w14:paraId="1214F4DD" w14:textId="77777777" w:rsidR="00CF06E7" w:rsidRPr="008C2396" w:rsidRDefault="00CF06E7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5233" w:type="dxa"/>
            <w:gridSpan w:val="2"/>
            <w:shd w:val="clear" w:color="auto" w:fill="FFFFFF"/>
          </w:tcPr>
          <w:p w14:paraId="4902734A" w14:textId="77777777" w:rsidR="00CF06E7" w:rsidRPr="008C2396" w:rsidRDefault="00CF06E7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F6AF7" w:rsidRPr="008C2396" w14:paraId="761C89B7" w14:textId="77777777" w:rsidTr="008F6AF7">
        <w:trPr>
          <w:trHeight w:val="114"/>
        </w:trPr>
        <w:tc>
          <w:tcPr>
            <w:tcW w:w="10490" w:type="dxa"/>
            <w:gridSpan w:val="8"/>
            <w:shd w:val="clear" w:color="auto" w:fill="A50021"/>
          </w:tcPr>
          <w:p w14:paraId="6E1D5396" w14:textId="77777777" w:rsidR="008F6AF7" w:rsidRPr="008C2396" w:rsidRDefault="008F6AF7" w:rsidP="008F6AF7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Firmas de aceptación</w:t>
            </w:r>
          </w:p>
        </w:tc>
      </w:tr>
      <w:tr w:rsidR="008512C0" w:rsidRPr="008C2396" w14:paraId="5FB7A41E" w14:textId="77777777" w:rsidTr="005D0764">
        <w:trPr>
          <w:trHeight w:val="260"/>
        </w:trPr>
        <w:tc>
          <w:tcPr>
            <w:tcW w:w="3130" w:type="dxa"/>
            <w:gridSpan w:val="4"/>
            <w:shd w:val="clear" w:color="auto" w:fill="A6A6A6"/>
          </w:tcPr>
          <w:p w14:paraId="3FDC24CC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000" w:type="dxa"/>
            <w:shd w:val="clear" w:color="auto" w:fill="A6A6A6"/>
          </w:tcPr>
          <w:p w14:paraId="7B7C6E90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shd w:val="clear" w:color="auto" w:fill="A6A6A6"/>
          </w:tcPr>
          <w:p w14:paraId="6FAA7CF3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shd w:val="clear" w:color="auto" w:fill="A6A6A6"/>
          </w:tcPr>
          <w:p w14:paraId="7A88732E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8512C0" w:rsidRPr="008C2396" w14:paraId="3CC79DBD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23200F35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1FF424D8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74363BF8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5FA7A090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07178FA7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50FB24F0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4DC4FDC1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1947A48A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6C800A49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658D9DD9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2DEEBA55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3A6F1F5A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54129CAE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6911A902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02EA6B6B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04ED6BCC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234D1C0C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6039AEE8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1FF7DD1D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76279F17" w14:textId="77777777" w:rsidR="00DD1328" w:rsidRPr="008C2396" w:rsidRDefault="00DD1328" w:rsidP="00E45C7F">
      <w:pPr>
        <w:rPr>
          <w:rFonts w:ascii="Arial" w:hAnsi="Arial" w:cs="Arial"/>
          <w:b/>
          <w:sz w:val="28"/>
          <w:szCs w:val="28"/>
        </w:rPr>
      </w:pPr>
    </w:p>
    <w:p w14:paraId="690F308A" w14:textId="77777777" w:rsidR="005B4CB8" w:rsidRPr="008C2396" w:rsidRDefault="005B4CB8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06C6005E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7508CEA4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6DEC6821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2163B240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08BA0943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6401F1CE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9A65AF5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DFC2ACB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0E0273A8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0F1BB991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5AAB8BB" w14:textId="77777777" w:rsidR="00BC2005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717DBB97" w14:textId="77777777"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7F929201" w14:textId="77777777"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4F81DD6" w14:textId="77777777"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2D9D5CC1" w14:textId="77777777" w:rsidR="005D0764" w:rsidRPr="008C2396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08FC32EE" w14:textId="77777777" w:rsidR="00BC2005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4E3A8DA1" w14:textId="77777777" w:rsidR="00517D47" w:rsidRPr="008C2396" w:rsidRDefault="00517D47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7584A08" w14:textId="77777777" w:rsidR="00CC51D2" w:rsidRDefault="00620BBA" w:rsidP="00BE3D66">
      <w:pPr>
        <w:pStyle w:val="Ttulo1"/>
      </w:pPr>
      <w:bookmarkStart w:id="15" w:name="_Toc532221778"/>
      <w:r w:rsidRPr="008C2396">
        <w:lastRenderedPageBreak/>
        <w:t>DISEÑO</w:t>
      </w:r>
      <w:r w:rsidR="0031108D" w:rsidRPr="008C2396">
        <w:t xml:space="preserve"> DE LA ARQUITECTURA DE SOLUCION</w:t>
      </w:r>
      <w:bookmarkEnd w:id="15"/>
      <w:r w:rsidR="0031108D" w:rsidRPr="008C2396">
        <w:t xml:space="preserve"> </w:t>
      </w:r>
    </w:p>
    <w:p w14:paraId="511CE800" w14:textId="77777777" w:rsidR="00517D47" w:rsidRPr="00517D47" w:rsidRDefault="00517D47" w:rsidP="00517D47">
      <w:pPr>
        <w:rPr>
          <w:lang w:val="es-ES_tradnl" w:eastAsia="en-US"/>
        </w:rPr>
      </w:pPr>
    </w:p>
    <w:p w14:paraId="5CFD32B2" w14:textId="77777777" w:rsidR="00CC51D2" w:rsidRPr="005D0764" w:rsidRDefault="00CC51D2" w:rsidP="00CC51D2">
      <w:pPr>
        <w:ind w:left="-851"/>
        <w:jc w:val="both"/>
        <w:rPr>
          <w:rFonts w:ascii="Arial" w:hAnsi="Arial" w:cs="Arial"/>
          <w:color w:val="BFBFBF"/>
          <w:sz w:val="22"/>
          <w:szCs w:val="22"/>
        </w:rPr>
      </w:pPr>
      <w:r w:rsidRPr="005D0764">
        <w:rPr>
          <w:rFonts w:ascii="Arial" w:hAnsi="Arial" w:cs="Arial"/>
          <w:color w:val="BFBFBF"/>
          <w:sz w:val="22"/>
          <w:szCs w:val="22"/>
        </w:rPr>
        <w:t>En caso de que existan excepciones asociadas a la arquitectura de referencia se debe incluir su correspondiente justificación en las vistas que aplique.</w:t>
      </w:r>
    </w:p>
    <w:p w14:paraId="788EC9AD" w14:textId="77777777" w:rsidR="00B7008A" w:rsidRPr="008C2396" w:rsidRDefault="00B7008A" w:rsidP="008A1BCD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7"/>
        <w:gridCol w:w="1853"/>
        <w:gridCol w:w="2000"/>
        <w:gridCol w:w="753"/>
        <w:gridCol w:w="1321"/>
        <w:gridCol w:w="3286"/>
      </w:tblGrid>
      <w:tr w:rsidR="009F66F0" w:rsidRPr="008C2396" w14:paraId="6E1DCEC7" w14:textId="77777777" w:rsidTr="00863B9A">
        <w:trPr>
          <w:trHeight w:val="182"/>
        </w:trPr>
        <w:tc>
          <w:tcPr>
            <w:tcW w:w="1277" w:type="dxa"/>
            <w:shd w:val="clear" w:color="auto" w:fill="A50021"/>
            <w:vAlign w:val="center"/>
          </w:tcPr>
          <w:p w14:paraId="18DBEB16" w14:textId="77777777" w:rsidR="009F66F0" w:rsidRPr="008C2396" w:rsidRDefault="009F66F0" w:rsidP="00E45C7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4606" w:type="dxa"/>
            <w:gridSpan w:val="3"/>
            <w:shd w:val="clear" w:color="auto" w:fill="auto"/>
            <w:vAlign w:val="center"/>
          </w:tcPr>
          <w:p w14:paraId="47D65A92" w14:textId="77777777" w:rsidR="009F66F0" w:rsidRPr="005D0764" w:rsidRDefault="00585CB0" w:rsidP="00E45C7F">
            <w:pPr>
              <w:jc w:val="center"/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DD/MM/AAAA</w:t>
            </w:r>
          </w:p>
        </w:tc>
        <w:tc>
          <w:tcPr>
            <w:tcW w:w="4607" w:type="dxa"/>
            <w:gridSpan w:val="2"/>
            <w:shd w:val="clear" w:color="auto" w:fill="A50021"/>
            <w:vAlign w:val="center"/>
          </w:tcPr>
          <w:p w14:paraId="055D79FF" w14:textId="77777777" w:rsidR="009F66F0" w:rsidRPr="008C2396" w:rsidRDefault="009F66F0" w:rsidP="00E45C7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80520" w:rsidRPr="008C2396" w14:paraId="78ADF77A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08928967" w14:textId="77777777"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Lógica</w:t>
            </w:r>
          </w:p>
        </w:tc>
      </w:tr>
      <w:tr w:rsidR="00780520" w:rsidRPr="008C2396" w14:paraId="44F79430" w14:textId="77777777" w:rsidTr="00780520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44FBF2F7" w14:textId="77777777" w:rsidR="00780520" w:rsidRPr="005D0764" w:rsidRDefault="00780520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Se puede utilizar alguno de los siguientes diagramas UML: Diagrama de Clase, Diagrama de Comunicación, Diagrama de Secuencia.</w:t>
            </w:r>
            <w:r w:rsidR="00152DDE"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 </w:t>
            </w:r>
          </w:p>
          <w:p w14:paraId="10A4BA16" w14:textId="77777777"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1A8394FE" w14:textId="77777777"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454D1E" w:rsidRPr="008C2396" w14:paraId="454F8C79" w14:textId="77777777" w:rsidTr="00780520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68FCCCF4" w14:textId="77777777" w:rsidR="00C464FB" w:rsidRPr="005D0764" w:rsidRDefault="00454D1E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D4775A" w:rsidRPr="008C2396" w14:paraId="2A5409B4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17CCE403" w14:textId="77777777" w:rsidR="00D4775A" w:rsidRPr="008C2396" w:rsidRDefault="00D4775A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 xml:space="preserve">Vista </w:t>
            </w:r>
            <w:r w:rsidR="009811FC"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de Implementación</w:t>
            </w:r>
          </w:p>
        </w:tc>
      </w:tr>
      <w:tr w:rsidR="00D4775A" w:rsidRPr="008C2396" w14:paraId="6641067C" w14:textId="77777777" w:rsidTr="00D4775A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75050439" w14:textId="77777777" w:rsidR="00D4775A" w:rsidRPr="005D0764" w:rsidRDefault="00F30660" w:rsidP="007707BF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Se puede utilizar alguno de los siguientes diagramas UML: Diagrama de componentes o diagrama de Paquetes</w:t>
            </w:r>
          </w:p>
          <w:p w14:paraId="5C7FE3A2" w14:textId="77777777" w:rsidR="00EE7D3C" w:rsidRPr="005D0764" w:rsidRDefault="00EE7D3C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314CB178" w14:textId="77777777" w:rsidR="002F0B65" w:rsidRPr="005D0764" w:rsidRDefault="002F0B65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464FB" w:rsidRPr="008C2396" w14:paraId="649D3FCF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67A29E3C" w14:textId="77777777" w:rsidR="00C464FB" w:rsidRPr="005D0764" w:rsidRDefault="00C464FB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BA6E72" w:rsidRPr="008C2396" w14:paraId="156247B0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7FA5C422" w14:textId="77777777" w:rsidR="00BA6E72" w:rsidRPr="008C2396" w:rsidRDefault="00BA6E7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de Proceso</w:t>
            </w:r>
          </w:p>
        </w:tc>
      </w:tr>
      <w:tr w:rsidR="00BA6E72" w:rsidRPr="008C2396" w14:paraId="77F0A210" w14:textId="77777777" w:rsidTr="00BA6E72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7664DDD0" w14:textId="77777777" w:rsidR="00BA6E72" w:rsidRPr="005D0764" w:rsidRDefault="001B0941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Se puede utilizar alguno de los siguientes diagramas UML: Diagrama de </w:t>
            </w:r>
            <w:r w:rsidR="00EE1C88" w:rsidRPr="005D0764">
              <w:rPr>
                <w:rFonts w:ascii="Arial" w:hAnsi="Arial" w:cs="Arial"/>
                <w:color w:val="BFBFBF"/>
                <w:sz w:val="22"/>
                <w:szCs w:val="22"/>
              </w:rPr>
              <w:t>actividades o de flujo</w:t>
            </w:r>
            <w:r w:rsidR="00AC6AD4"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 </w:t>
            </w:r>
          </w:p>
          <w:p w14:paraId="169E5B38" w14:textId="77777777" w:rsidR="00115C2C" w:rsidRPr="005D0764" w:rsidRDefault="00115C2C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541E2120" w14:textId="77777777" w:rsidR="00EE7D3C" w:rsidRPr="005D0764" w:rsidRDefault="00EE7D3C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22E9A1CB" w14:textId="77777777" w:rsidR="00115C2C" w:rsidRPr="005D0764" w:rsidRDefault="00115C2C" w:rsidP="00D02EF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72D2F" w:rsidRPr="008C2396" w14:paraId="6A108E19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65863E4A" w14:textId="77777777" w:rsidR="00372D2F" w:rsidRPr="005D0764" w:rsidRDefault="00372D2F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B808DC" w:rsidRPr="008C2396" w14:paraId="5B406703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18284088" w14:textId="77777777" w:rsidR="00B808DC" w:rsidRPr="008C2396" w:rsidRDefault="00B808DC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de Física</w:t>
            </w:r>
          </w:p>
        </w:tc>
      </w:tr>
      <w:tr w:rsidR="00B808DC" w:rsidRPr="008C2396" w14:paraId="1A8D8155" w14:textId="77777777" w:rsidTr="00B808DC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50BCD47A" w14:textId="77777777" w:rsidR="00B808DC" w:rsidRPr="005D0764" w:rsidRDefault="00B808DC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773025DB" w14:textId="77777777" w:rsidR="00B808DC" w:rsidRPr="005D0764" w:rsidRDefault="00B808DC" w:rsidP="004627A3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Se puede utilizar el diagrama UML de despliegue.</w:t>
            </w:r>
          </w:p>
          <w:p w14:paraId="0D294516" w14:textId="77777777" w:rsidR="00B808DC" w:rsidRPr="005D0764" w:rsidRDefault="00B808DC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34C20A8" w14:textId="77777777" w:rsidR="00B808DC" w:rsidRPr="005D0764" w:rsidRDefault="00B808DC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08DC" w:rsidRPr="008C2396" w14:paraId="4ED310BE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41A76B7A" w14:textId="77777777" w:rsidR="00B808DC" w:rsidRPr="005D0764" w:rsidRDefault="00B808DC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BC2005" w:rsidRPr="008C2396" w14:paraId="4528C453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123638AB" w14:textId="77777777" w:rsidR="00BC2005" w:rsidRPr="008C2396" w:rsidRDefault="002A0CFC" w:rsidP="009B2FF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Prototipos</w:t>
            </w:r>
            <w:r w:rsidR="006001DF"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 xml:space="preserve"> de interfaces de usuario</w:t>
            </w:r>
          </w:p>
        </w:tc>
      </w:tr>
      <w:tr w:rsidR="00BC2005" w:rsidRPr="008C2396" w14:paraId="10D76CC7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48007393" w14:textId="77777777" w:rsidR="00BC2005" w:rsidRPr="008C2396" w:rsidRDefault="00BC2005" w:rsidP="00620BBA">
            <w:pPr>
              <w:rPr>
                <w:rFonts w:ascii="Arial" w:hAnsi="Arial" w:cs="Arial"/>
                <w:b/>
                <w:color w:val="BFBFBF"/>
                <w:sz w:val="22"/>
                <w:szCs w:val="22"/>
              </w:rPr>
            </w:pPr>
          </w:p>
          <w:p w14:paraId="545EBCEC" w14:textId="77777777" w:rsidR="00BC2005" w:rsidRPr="005D0764" w:rsidRDefault="004D0718" w:rsidP="00D73701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Mockups o Bocetos de interfaces graficas para Front-</w:t>
            </w:r>
            <w:proofErr w:type="spellStart"/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End</w:t>
            </w:r>
            <w:proofErr w:type="spellEnd"/>
            <w:r w:rsidR="00735B82" w:rsidRPr="005D0764">
              <w:rPr>
                <w:rFonts w:ascii="Arial" w:hAnsi="Arial" w:cs="Arial"/>
                <w:color w:val="BFBFBF"/>
                <w:sz w:val="22"/>
                <w:szCs w:val="22"/>
              </w:rPr>
              <w:t>.</w:t>
            </w:r>
          </w:p>
          <w:p w14:paraId="51828080" w14:textId="77777777" w:rsidR="00BC2005" w:rsidRPr="008C2396" w:rsidRDefault="00BC2005" w:rsidP="00950F0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16889561" w14:textId="77777777" w:rsidR="00BC2005" w:rsidRPr="008C2396" w:rsidRDefault="00BC2005" w:rsidP="00950F0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372D2F" w:rsidRPr="008C2396" w14:paraId="22EF6095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3374CD29" w14:textId="77777777" w:rsidR="00372D2F" w:rsidRPr="008C2396" w:rsidRDefault="00372D2F" w:rsidP="004627A3">
            <w:pPr>
              <w:rPr>
                <w:rFonts w:ascii="Arial" w:hAnsi="Arial" w:cs="Arial"/>
                <w:b/>
                <w:color w:val="BFBFBF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1200E2" w:rsidRPr="008C2396" w14:paraId="75858B44" w14:textId="77777777" w:rsidTr="004627A3">
        <w:trPr>
          <w:trHeight w:val="114"/>
        </w:trPr>
        <w:tc>
          <w:tcPr>
            <w:tcW w:w="10490" w:type="dxa"/>
            <w:gridSpan w:val="6"/>
            <w:shd w:val="clear" w:color="auto" w:fill="A50021"/>
          </w:tcPr>
          <w:p w14:paraId="545900EE" w14:textId="77777777" w:rsidR="001200E2" w:rsidRPr="008C2396" w:rsidRDefault="001200E2" w:rsidP="004627A3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Firmas de aceptación</w:t>
            </w:r>
          </w:p>
        </w:tc>
      </w:tr>
      <w:tr w:rsidR="001200E2" w:rsidRPr="008C2396" w14:paraId="00EE5A89" w14:textId="77777777" w:rsidTr="001200E2">
        <w:trPr>
          <w:trHeight w:val="260"/>
        </w:trPr>
        <w:tc>
          <w:tcPr>
            <w:tcW w:w="3130" w:type="dxa"/>
            <w:gridSpan w:val="2"/>
            <w:shd w:val="clear" w:color="auto" w:fill="A6A6A6"/>
          </w:tcPr>
          <w:p w14:paraId="1F3CA39F" w14:textId="77777777"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000" w:type="dxa"/>
            <w:shd w:val="clear" w:color="auto" w:fill="A6A6A6"/>
          </w:tcPr>
          <w:p w14:paraId="745DBE3C" w14:textId="77777777"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shd w:val="clear" w:color="auto" w:fill="A6A6A6"/>
          </w:tcPr>
          <w:p w14:paraId="4B57FBD5" w14:textId="77777777"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shd w:val="clear" w:color="auto" w:fill="A6A6A6"/>
          </w:tcPr>
          <w:p w14:paraId="0964F3EC" w14:textId="77777777"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1200E2" w:rsidRPr="008C2396" w14:paraId="19F6AA5F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5313FD47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40E87FE2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327EE668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4959ED6F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200E2" w:rsidRPr="008C2396" w14:paraId="11C6DB6A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26F2B955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48BCBBE8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0B819ECF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06B6116B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200E2" w:rsidRPr="008C2396" w14:paraId="7F10BBCC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14DC2510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5C868917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30460CA0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0A5F24BA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200E2" w:rsidRPr="008C2396" w14:paraId="2A8E2067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40018535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15602516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247B86E0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31F1F699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297DDA93" w14:textId="77777777" w:rsidR="001F438D" w:rsidRPr="008C2396" w:rsidRDefault="001F438D" w:rsidP="008A1BCD">
      <w:pPr>
        <w:jc w:val="both"/>
        <w:rPr>
          <w:rFonts w:ascii="Arial" w:hAnsi="Arial" w:cs="Arial"/>
          <w:sz w:val="20"/>
          <w:szCs w:val="20"/>
        </w:rPr>
      </w:pPr>
    </w:p>
    <w:p w14:paraId="5C36F3FF" w14:textId="77777777" w:rsidR="00084D2E" w:rsidRPr="00517D47" w:rsidRDefault="00D02EFD" w:rsidP="00517D47">
      <w:pPr>
        <w:pStyle w:val="Piedepgina"/>
        <w:tabs>
          <w:tab w:val="clear" w:pos="4252"/>
          <w:tab w:val="clear" w:pos="8504"/>
        </w:tabs>
        <w:spacing w:line="360" w:lineRule="auto"/>
        <w:ind w:left="-851"/>
        <w:jc w:val="both"/>
        <w:rPr>
          <w:rFonts w:ascii="Arial" w:hAnsi="Arial" w:cs="Arial"/>
          <w:sz w:val="22"/>
        </w:rPr>
      </w:pPr>
      <w:r w:rsidRPr="008C2396">
        <w:rPr>
          <w:rFonts w:ascii="Arial" w:hAnsi="Arial" w:cs="Arial"/>
          <w:b/>
          <w:sz w:val="22"/>
        </w:rPr>
        <w:t xml:space="preserve">Nota: </w:t>
      </w:r>
      <w:r w:rsidRPr="008C2396">
        <w:rPr>
          <w:rFonts w:ascii="Arial" w:hAnsi="Arial" w:cs="Arial"/>
          <w:sz w:val="22"/>
        </w:rPr>
        <w:t>En caso de considerar limitado el uso de UML</w:t>
      </w:r>
      <w:r w:rsidR="00105633" w:rsidRPr="008C2396">
        <w:rPr>
          <w:rFonts w:ascii="Arial" w:hAnsi="Arial" w:cs="Arial"/>
          <w:sz w:val="22"/>
        </w:rPr>
        <w:t>, es posible utilizar diagramas Ad Hoc.</w:t>
      </w:r>
    </w:p>
    <w:sectPr w:rsidR="00084D2E" w:rsidRPr="00517D47" w:rsidSect="00BE71BB">
      <w:headerReference w:type="default" r:id="rId11"/>
      <w:footerReference w:type="default" r:id="rId12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82F27" w14:textId="77777777" w:rsidR="000163DF" w:rsidRDefault="000163DF" w:rsidP="00DE32EB">
      <w:pPr>
        <w:pStyle w:val="Sangranormal"/>
      </w:pPr>
      <w:r>
        <w:separator/>
      </w:r>
    </w:p>
  </w:endnote>
  <w:endnote w:type="continuationSeparator" w:id="0">
    <w:p w14:paraId="3BCA97CF" w14:textId="77777777" w:rsidR="000163DF" w:rsidRDefault="000163DF" w:rsidP="00DE32EB">
      <w:pPr>
        <w:pStyle w:val="Sangranormal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FACFC" w14:textId="77777777" w:rsidR="00E83F00" w:rsidRPr="00063DD8" w:rsidRDefault="00E83F00">
    <w:pPr>
      <w:rPr>
        <w:sz w:val="16"/>
        <w:szCs w:val="16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1728"/>
      <w:gridCol w:w="5580"/>
      <w:gridCol w:w="1638"/>
    </w:tblGrid>
    <w:tr w:rsidR="00E83F00" w:rsidRPr="004876B3" w14:paraId="5E87542C" w14:textId="77777777" w:rsidTr="00C67CD3">
      <w:trPr>
        <w:trHeight w:val="237"/>
      </w:trPr>
      <w:tc>
        <w:tcPr>
          <w:tcW w:w="1728" w:type="dxa"/>
          <w:vAlign w:val="center"/>
        </w:tcPr>
        <w:p w14:paraId="2DCC1FE8" w14:textId="77777777" w:rsidR="00E83F00" w:rsidRPr="004876B3" w:rsidRDefault="00E83F00" w:rsidP="008636A4">
          <w:pPr>
            <w:ind w:right="360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5580" w:type="dxa"/>
        </w:tcPr>
        <w:p w14:paraId="0AF0D164" w14:textId="77777777" w:rsidR="00E83F00" w:rsidRPr="004876B3" w:rsidRDefault="00E83F00" w:rsidP="001D2EBF">
          <w:pPr>
            <w:jc w:val="center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1638" w:type="dxa"/>
          <w:vAlign w:val="center"/>
        </w:tcPr>
        <w:p w14:paraId="539D8F17" w14:textId="77777777" w:rsidR="00E83F00" w:rsidRPr="004876B3" w:rsidRDefault="00E83F00" w:rsidP="008636A4">
          <w:pPr>
            <w:jc w:val="right"/>
            <w:rPr>
              <w:rFonts w:ascii="Calibri" w:hAnsi="Calibri" w:cs="Tahoma"/>
              <w:sz w:val="20"/>
              <w:szCs w:val="20"/>
            </w:rPr>
          </w:pPr>
        </w:p>
      </w:tc>
    </w:tr>
    <w:tr w:rsidR="00C67CD3" w:rsidRPr="004876B3" w14:paraId="24FEE685" w14:textId="77777777" w:rsidTr="00C67CD3">
      <w:trPr>
        <w:trHeight w:val="250"/>
      </w:trPr>
      <w:tc>
        <w:tcPr>
          <w:tcW w:w="8946" w:type="dxa"/>
          <w:gridSpan w:val="3"/>
          <w:vAlign w:val="center"/>
        </w:tcPr>
        <w:p w14:paraId="08B50EA1" w14:textId="77777777" w:rsidR="00C67CD3" w:rsidRPr="004876B3" w:rsidRDefault="00C67CD3" w:rsidP="00FB46D5">
          <w:pPr>
            <w:rPr>
              <w:rFonts w:ascii="Calibri" w:hAnsi="Calibri" w:cs="Tahoma"/>
              <w:sz w:val="20"/>
              <w:szCs w:val="20"/>
            </w:rPr>
          </w:pPr>
        </w:p>
      </w:tc>
    </w:tr>
  </w:tbl>
  <w:p w14:paraId="61DE4059" w14:textId="77777777" w:rsidR="00E83F00" w:rsidRDefault="00E83F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6A7E3" w14:textId="77777777" w:rsidR="000163DF" w:rsidRDefault="000163DF" w:rsidP="00DE32EB">
      <w:pPr>
        <w:pStyle w:val="Sangranormal"/>
      </w:pPr>
      <w:r>
        <w:separator/>
      </w:r>
    </w:p>
  </w:footnote>
  <w:footnote w:type="continuationSeparator" w:id="0">
    <w:p w14:paraId="04A8F836" w14:textId="77777777" w:rsidR="000163DF" w:rsidRDefault="000163DF" w:rsidP="00DE32EB">
      <w:pPr>
        <w:pStyle w:val="Sangranormal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2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202"/>
      <w:gridCol w:w="2167"/>
      <w:gridCol w:w="1542"/>
      <w:gridCol w:w="2139"/>
      <w:gridCol w:w="1478"/>
    </w:tblGrid>
    <w:tr w:rsidR="00572249" w:rsidRPr="0044395D" w14:paraId="5E286955" w14:textId="77777777" w:rsidTr="005F2B70">
      <w:trPr>
        <w:trHeight w:val="274"/>
        <w:jc w:val="center"/>
      </w:trPr>
      <w:tc>
        <w:tcPr>
          <w:tcW w:w="3202" w:type="dxa"/>
          <w:vMerge w:val="restart"/>
          <w:shd w:val="clear" w:color="auto" w:fill="auto"/>
          <w:vAlign w:val="center"/>
        </w:tcPr>
        <w:p w14:paraId="0F9177B5" w14:textId="77777777" w:rsidR="00572249" w:rsidRDefault="00572249" w:rsidP="00572249">
          <w:pPr>
            <w:widowControl w:val="0"/>
            <w:rPr>
              <w:noProof/>
              <w:sz w:val="16"/>
              <w:szCs w:val="16"/>
            </w:rPr>
          </w:pPr>
        </w:p>
        <w:p w14:paraId="5AAA0DB4" w14:textId="77777777" w:rsidR="00572249" w:rsidRDefault="002C43E6" w:rsidP="00572249">
          <w:pPr>
            <w:widowControl w:val="0"/>
            <w:rPr>
              <w:noProof/>
            </w:rPr>
          </w:pPr>
          <w:r>
            <w:rPr>
              <w:noProof/>
            </w:rPr>
            <w:t>LOGO</w:t>
          </w:r>
        </w:p>
        <w:p w14:paraId="48DCA003" w14:textId="77777777" w:rsidR="005F2B70" w:rsidRPr="00C225FB" w:rsidRDefault="005F2B70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50021"/>
          <w:vAlign w:val="center"/>
        </w:tcPr>
        <w:p w14:paraId="52F362F6" w14:textId="77777777" w:rsidR="00E87D59" w:rsidRPr="00F77CCF" w:rsidRDefault="00F77CCF" w:rsidP="00E87D59">
          <w:pPr>
            <w:widowControl w:val="0"/>
            <w:jc w:val="center"/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</w:pP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FORMATO DE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ESPECIFICACIÓN DE</w:t>
          </w:r>
          <w:r w:rsidR="007474D8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 </w:t>
          </w: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REQUERIMIENTOS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DE SOFTWARE</w:t>
          </w:r>
        </w:p>
      </w:tc>
    </w:tr>
    <w:tr w:rsidR="00572249" w:rsidRPr="0044395D" w14:paraId="3D141AED" w14:textId="77777777" w:rsidTr="005F2B70">
      <w:tblPrEx>
        <w:tblCellMar>
          <w:left w:w="108" w:type="dxa"/>
          <w:right w:w="108" w:type="dxa"/>
        </w:tblCellMar>
      </w:tblPrEx>
      <w:trPr>
        <w:trHeight w:val="138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4F5DC648" w14:textId="77777777" w:rsidR="00572249" w:rsidRPr="00C225FB" w:rsidRDefault="00572249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5B8CA147" w14:textId="77777777" w:rsidR="00572249" w:rsidRPr="005F2B70" w:rsidRDefault="005F2B70" w:rsidP="00924133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 xml:space="preserve">PROCESO GESTIÓN DE LA INFORMACIÓN  </w:t>
          </w:r>
        </w:p>
      </w:tc>
    </w:tr>
    <w:tr w:rsidR="00DD1328" w:rsidRPr="0044395D" w14:paraId="5C60B828" w14:textId="77777777" w:rsidTr="005F2B70">
      <w:tblPrEx>
        <w:tblCellMar>
          <w:left w:w="108" w:type="dxa"/>
          <w:right w:w="108" w:type="dxa"/>
        </w:tblCellMar>
      </w:tblPrEx>
      <w:trPr>
        <w:trHeight w:val="322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4759D2C9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5BF836F2" w14:textId="77777777" w:rsidR="00DD1328" w:rsidRPr="005F2B70" w:rsidRDefault="005F2B70" w:rsidP="00DD1328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>PROCEDIMIENTO: DESARROLLO DE SISTEMAS DE INFORMACIÓN</w:t>
          </w:r>
        </w:p>
      </w:tc>
    </w:tr>
    <w:tr w:rsidR="00DD1328" w:rsidRPr="0044395D" w14:paraId="0D3326AF" w14:textId="77777777" w:rsidTr="005F2B70">
      <w:tblPrEx>
        <w:tblCellMar>
          <w:left w:w="108" w:type="dxa"/>
          <w:right w:w="108" w:type="dxa"/>
        </w:tblCellMar>
      </w:tblPrEx>
      <w:trPr>
        <w:trHeight w:val="125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0585B2FF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2167" w:type="dxa"/>
          <w:shd w:val="clear" w:color="auto" w:fill="auto"/>
          <w:vAlign w:val="center"/>
        </w:tcPr>
        <w:p w14:paraId="753099A7" w14:textId="1A620349" w:rsidR="00DD1328" w:rsidRPr="005F2B70" w:rsidRDefault="005F2B70" w:rsidP="00DD1328">
          <w:pPr>
            <w:pStyle w:val="Encabezado"/>
            <w:widowControl w:val="0"/>
            <w:ind w:left="-9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Código: </w:t>
          </w:r>
          <w:r w:rsidR="00BE3D66">
            <w:rPr>
              <w:rFonts w:ascii="Arial" w:hAnsi="Arial" w:cs="Arial"/>
              <w:b/>
              <w:sz w:val="16"/>
              <w:szCs w:val="16"/>
            </w:rPr>
            <w:t>383</w:t>
          </w:r>
        </w:p>
      </w:tc>
      <w:tc>
        <w:tcPr>
          <w:tcW w:w="1542" w:type="dxa"/>
          <w:shd w:val="clear" w:color="auto" w:fill="auto"/>
          <w:vAlign w:val="center"/>
        </w:tcPr>
        <w:p w14:paraId="6483A4A3" w14:textId="77777777" w:rsidR="00DD1328" w:rsidRPr="005F2B70" w:rsidRDefault="005F2B70" w:rsidP="00DD1328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Versión: </w:t>
          </w:r>
          <w:r w:rsidR="00D1764B">
            <w:rPr>
              <w:rFonts w:ascii="Arial" w:hAnsi="Arial" w:cs="Arial"/>
              <w:b/>
              <w:sz w:val="16"/>
              <w:szCs w:val="16"/>
            </w:rPr>
            <w:t>1</w:t>
          </w:r>
        </w:p>
      </w:tc>
      <w:tc>
        <w:tcPr>
          <w:tcW w:w="2139" w:type="dxa"/>
          <w:shd w:val="clear" w:color="auto" w:fill="auto"/>
          <w:vAlign w:val="center"/>
        </w:tcPr>
        <w:p w14:paraId="294FDC8E" w14:textId="345C3F50" w:rsidR="00DD1328" w:rsidRPr="005F2B70" w:rsidRDefault="005F2B70" w:rsidP="00DD1328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>Fecha:</w:t>
          </w:r>
          <w:r w:rsidR="00BE3D66">
            <w:rPr>
              <w:rFonts w:ascii="Arial" w:hAnsi="Arial" w:cs="Arial"/>
              <w:b/>
              <w:sz w:val="16"/>
              <w:szCs w:val="16"/>
            </w:rPr>
            <w:t xml:space="preserve"> 07</w:t>
          </w:r>
          <w:r w:rsidR="00D1764B">
            <w:rPr>
              <w:rFonts w:ascii="Arial" w:hAnsi="Arial" w:cs="Arial"/>
              <w:b/>
              <w:sz w:val="16"/>
              <w:szCs w:val="16"/>
            </w:rPr>
            <w:t>/</w:t>
          </w:r>
          <w:r w:rsidR="00BE3D66">
            <w:rPr>
              <w:rFonts w:ascii="Arial" w:hAnsi="Arial" w:cs="Arial"/>
              <w:b/>
              <w:sz w:val="16"/>
              <w:szCs w:val="16"/>
            </w:rPr>
            <w:t>10</w:t>
          </w:r>
          <w:r w:rsidR="00D1764B">
            <w:rPr>
              <w:rFonts w:ascii="Arial" w:hAnsi="Arial" w:cs="Arial"/>
              <w:b/>
              <w:sz w:val="16"/>
              <w:szCs w:val="16"/>
            </w:rPr>
            <w:t>/20</w:t>
          </w:r>
          <w:r w:rsidR="00BE3D66">
            <w:rPr>
              <w:rFonts w:ascii="Arial" w:hAnsi="Arial" w:cs="Arial"/>
              <w:b/>
              <w:sz w:val="16"/>
              <w:szCs w:val="16"/>
            </w:rPr>
            <w:t>22</w:t>
          </w:r>
        </w:p>
      </w:tc>
      <w:tc>
        <w:tcPr>
          <w:tcW w:w="1478" w:type="dxa"/>
          <w:shd w:val="clear" w:color="auto" w:fill="auto"/>
          <w:vAlign w:val="center"/>
        </w:tcPr>
        <w:p w14:paraId="77CCF72B" w14:textId="77777777" w:rsidR="00DD1328" w:rsidRPr="005F2B70" w:rsidRDefault="005F2B70" w:rsidP="00DD1328">
          <w:pPr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Página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PAGE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 w:rsidRPr="005F2B70">
            <w:rPr>
              <w:rFonts w:ascii="Arial" w:hAnsi="Arial" w:cs="Arial"/>
              <w:b/>
              <w:sz w:val="16"/>
              <w:szCs w:val="16"/>
            </w:rPr>
            <w:t xml:space="preserve"> de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NUMPAGES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7E5FB700" w14:textId="77777777" w:rsidR="00572249" w:rsidRDefault="00572249" w:rsidP="0092413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7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</w:abstractNum>
  <w:abstractNum w:abstractNumId="2" w15:restartNumberingAfterBreak="0">
    <w:nsid w:val="00000005"/>
    <w:multiLevelType w:val="multilevel"/>
    <w:tmpl w:val="7B8C4342"/>
    <w:name w:val="WW8Num10"/>
    <w:lvl w:ilvl="0">
      <w:start w:val="1"/>
      <w:numFmt w:val="decimal"/>
      <w:pStyle w:val="TitPntlla5"/>
      <w:lvlText w:val="N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7"/>
    <w:multiLevelType w:val="singleLevel"/>
    <w:tmpl w:val="00000007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0000008"/>
    <w:multiLevelType w:val="singleLevel"/>
    <w:tmpl w:val="00000008"/>
    <w:name w:val="WW8Num17"/>
    <w:lvl w:ilvl="0">
      <w:start w:val="1"/>
      <w:numFmt w:val="bullet"/>
      <w:lvlText w:val=""/>
      <w:lvlJc w:val="left"/>
      <w:pPr>
        <w:tabs>
          <w:tab w:val="num" w:pos="1624"/>
        </w:tabs>
        <w:ind w:left="1624" w:hanging="360"/>
      </w:pPr>
      <w:rPr>
        <w:rFonts w:ascii="Symbol" w:hAnsi="Symbol"/>
      </w:rPr>
    </w:lvl>
  </w:abstractNum>
  <w:abstractNum w:abstractNumId="6" w15:restartNumberingAfterBreak="0">
    <w:nsid w:val="0000000A"/>
    <w:multiLevelType w:val="multilevel"/>
    <w:tmpl w:val="0000000A"/>
    <w:name w:val="WW8Num21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800"/>
        </w:tabs>
        <w:ind w:left="1800" w:hanging="375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abstractNum w:abstractNumId="7" w15:restartNumberingAfterBreak="0">
    <w:nsid w:val="0000000B"/>
    <w:multiLevelType w:val="singleLevel"/>
    <w:tmpl w:val="0000000B"/>
    <w:name w:val="WW8Num23"/>
    <w:lvl w:ilvl="0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/>
        <w:sz w:val="16"/>
      </w:rPr>
    </w:lvl>
  </w:abstractNum>
  <w:abstractNum w:abstractNumId="8" w15:restartNumberingAfterBreak="0">
    <w:nsid w:val="0000000C"/>
    <w:multiLevelType w:val="singleLevel"/>
    <w:tmpl w:val="0000000C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D"/>
    <w:multiLevelType w:val="multilevel"/>
    <w:tmpl w:val="0000000D"/>
    <w:name w:val="WW8Num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cs="Times New Roman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  <w:b w:val="0"/>
      </w:rPr>
    </w:lvl>
    <w:lvl w:ilvl="3">
      <w:start w:val="1"/>
      <w:numFmt w:val="decimal"/>
      <w:lvlText w:val="%2.%3.%4."/>
      <w:lvlJc w:val="left"/>
      <w:pPr>
        <w:tabs>
          <w:tab w:val="num" w:pos="1728"/>
        </w:tabs>
        <w:ind w:left="1728" w:hanging="648"/>
      </w:pPr>
      <w:rPr>
        <w:rFonts w:cs="Times New Roman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0" w15:restartNumberingAfterBreak="0">
    <w:nsid w:val="0000000E"/>
    <w:multiLevelType w:val="singleLevel"/>
    <w:tmpl w:val="0000000E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10D7E62"/>
    <w:multiLevelType w:val="hybridMultilevel"/>
    <w:tmpl w:val="9AECD2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7065B6"/>
    <w:multiLevelType w:val="hybridMultilevel"/>
    <w:tmpl w:val="7E4488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507AFB"/>
    <w:multiLevelType w:val="hybridMultilevel"/>
    <w:tmpl w:val="7AB00E34"/>
    <w:lvl w:ilvl="0" w:tplc="BADE4F74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2C2438"/>
    <w:multiLevelType w:val="hybridMultilevel"/>
    <w:tmpl w:val="753E32F0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DCE273B6">
      <w:start w:val="1"/>
      <w:numFmt w:val="bullet"/>
      <w:lvlText w:val="o"/>
      <w:lvlJc w:val="left"/>
      <w:pPr>
        <w:tabs>
          <w:tab w:val="num" w:pos="1533"/>
        </w:tabs>
        <w:ind w:left="1533" w:hanging="453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D45556"/>
    <w:multiLevelType w:val="hybridMultilevel"/>
    <w:tmpl w:val="184A48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BE2A8A"/>
    <w:multiLevelType w:val="hybridMultilevel"/>
    <w:tmpl w:val="FC70F014"/>
    <w:lvl w:ilvl="0" w:tplc="7CBCD7A2">
      <w:start w:val="5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D662F7"/>
    <w:multiLevelType w:val="hybridMultilevel"/>
    <w:tmpl w:val="BAAA8A0E"/>
    <w:lvl w:ilvl="0" w:tplc="6232A86A">
      <w:start w:val="1"/>
      <w:numFmt w:val="bullet"/>
      <w:lvlText w:val=""/>
      <w:lvlJc w:val="left"/>
      <w:pPr>
        <w:tabs>
          <w:tab w:val="num" w:pos="453"/>
        </w:tabs>
        <w:ind w:left="397" w:hanging="397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81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53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</w:abstractNum>
  <w:abstractNum w:abstractNumId="18" w15:restartNumberingAfterBreak="0">
    <w:nsid w:val="1C8A0AF4"/>
    <w:multiLevelType w:val="hybridMultilevel"/>
    <w:tmpl w:val="AEB6E8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0E72D2"/>
    <w:multiLevelType w:val="hybridMultilevel"/>
    <w:tmpl w:val="869ED5B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5572B9A"/>
    <w:multiLevelType w:val="hybridMultilevel"/>
    <w:tmpl w:val="143A4C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A56D30"/>
    <w:multiLevelType w:val="hybridMultilevel"/>
    <w:tmpl w:val="22DCDE3C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F9B1281"/>
    <w:multiLevelType w:val="multilevel"/>
    <w:tmpl w:val="F41C9B7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36521D9B"/>
    <w:multiLevelType w:val="hybridMultilevel"/>
    <w:tmpl w:val="E86619FE"/>
    <w:lvl w:ilvl="0" w:tplc="A0DA5D16">
      <w:start w:val="1"/>
      <w:numFmt w:val="decimal"/>
      <w:pStyle w:val="Ttulo1"/>
      <w:lvlText w:val="%1."/>
      <w:lvlJc w:val="left"/>
      <w:pPr>
        <w:ind w:left="1080" w:hanging="360"/>
      </w:pPr>
    </w:lvl>
    <w:lvl w:ilvl="1" w:tplc="1C0A0019" w:tentative="1">
      <w:start w:val="1"/>
      <w:numFmt w:val="lowerLetter"/>
      <w:lvlText w:val="%2."/>
      <w:lvlJc w:val="left"/>
      <w:pPr>
        <w:ind w:left="1800" w:hanging="360"/>
      </w:pPr>
    </w:lvl>
    <w:lvl w:ilvl="2" w:tplc="1C0A001B" w:tentative="1">
      <w:start w:val="1"/>
      <w:numFmt w:val="lowerRoman"/>
      <w:lvlText w:val="%3."/>
      <w:lvlJc w:val="right"/>
      <w:pPr>
        <w:ind w:left="2520" w:hanging="180"/>
      </w:pPr>
    </w:lvl>
    <w:lvl w:ilvl="3" w:tplc="1C0A000F" w:tentative="1">
      <w:start w:val="1"/>
      <w:numFmt w:val="decimal"/>
      <w:lvlText w:val="%4."/>
      <w:lvlJc w:val="left"/>
      <w:pPr>
        <w:ind w:left="3240" w:hanging="360"/>
      </w:pPr>
    </w:lvl>
    <w:lvl w:ilvl="4" w:tplc="1C0A0019" w:tentative="1">
      <w:start w:val="1"/>
      <w:numFmt w:val="lowerLetter"/>
      <w:lvlText w:val="%5."/>
      <w:lvlJc w:val="left"/>
      <w:pPr>
        <w:ind w:left="3960" w:hanging="360"/>
      </w:pPr>
    </w:lvl>
    <w:lvl w:ilvl="5" w:tplc="1C0A001B" w:tentative="1">
      <w:start w:val="1"/>
      <w:numFmt w:val="lowerRoman"/>
      <w:lvlText w:val="%6."/>
      <w:lvlJc w:val="right"/>
      <w:pPr>
        <w:ind w:left="4680" w:hanging="180"/>
      </w:pPr>
    </w:lvl>
    <w:lvl w:ilvl="6" w:tplc="1C0A000F" w:tentative="1">
      <w:start w:val="1"/>
      <w:numFmt w:val="decimal"/>
      <w:lvlText w:val="%7."/>
      <w:lvlJc w:val="left"/>
      <w:pPr>
        <w:ind w:left="5400" w:hanging="360"/>
      </w:pPr>
    </w:lvl>
    <w:lvl w:ilvl="7" w:tplc="1C0A0019" w:tentative="1">
      <w:start w:val="1"/>
      <w:numFmt w:val="lowerLetter"/>
      <w:lvlText w:val="%8."/>
      <w:lvlJc w:val="left"/>
      <w:pPr>
        <w:ind w:left="6120" w:hanging="360"/>
      </w:pPr>
    </w:lvl>
    <w:lvl w:ilvl="8" w:tplc="1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6A34C50"/>
    <w:multiLevelType w:val="multilevel"/>
    <w:tmpl w:val="C9C2951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3D385C65"/>
    <w:multiLevelType w:val="hybridMultilevel"/>
    <w:tmpl w:val="0A64175C"/>
    <w:lvl w:ilvl="0" w:tplc="2064DDF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8741BA"/>
    <w:multiLevelType w:val="multilevel"/>
    <w:tmpl w:val="8CB8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C797037"/>
    <w:multiLevelType w:val="hybridMultilevel"/>
    <w:tmpl w:val="6526C7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D13387"/>
    <w:multiLevelType w:val="hybridMultilevel"/>
    <w:tmpl w:val="C5FA93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A1653F"/>
    <w:multiLevelType w:val="hybridMultilevel"/>
    <w:tmpl w:val="7A5E06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A4324A"/>
    <w:multiLevelType w:val="multilevel"/>
    <w:tmpl w:val="FF2016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."/>
      <w:lvlJc w:val="left"/>
      <w:pPr>
        <w:tabs>
          <w:tab w:val="num" w:pos="505"/>
        </w:tabs>
        <w:ind w:left="505" w:hanging="5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1" w15:restartNumberingAfterBreak="0">
    <w:nsid w:val="5843516F"/>
    <w:multiLevelType w:val="multilevel"/>
    <w:tmpl w:val="BACA777C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2" w15:restartNumberingAfterBreak="0">
    <w:nsid w:val="59821FA8"/>
    <w:multiLevelType w:val="multilevel"/>
    <w:tmpl w:val="EBBADA0A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 w15:restartNumberingAfterBreak="0">
    <w:nsid w:val="5C045445"/>
    <w:multiLevelType w:val="hybridMultilevel"/>
    <w:tmpl w:val="E558F0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6C544F"/>
    <w:multiLevelType w:val="multilevel"/>
    <w:tmpl w:val="4EC8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3F6338C"/>
    <w:multiLevelType w:val="hybridMultilevel"/>
    <w:tmpl w:val="6B88CF82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8525F4E"/>
    <w:multiLevelType w:val="hybridMultilevel"/>
    <w:tmpl w:val="5AA614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255185"/>
    <w:multiLevelType w:val="multilevel"/>
    <w:tmpl w:val="F81AA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8" w15:restartNumberingAfterBreak="0">
    <w:nsid w:val="6A307B22"/>
    <w:multiLevelType w:val="hybridMultilevel"/>
    <w:tmpl w:val="20106C78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C92291"/>
    <w:multiLevelType w:val="multilevel"/>
    <w:tmpl w:val="2A58BA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0" w15:restartNumberingAfterBreak="0">
    <w:nsid w:val="77610727"/>
    <w:multiLevelType w:val="hybridMultilevel"/>
    <w:tmpl w:val="404271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070590"/>
    <w:multiLevelType w:val="hybridMultilevel"/>
    <w:tmpl w:val="01FA3A3E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045F7C"/>
    <w:multiLevelType w:val="hybridMultilevel"/>
    <w:tmpl w:val="9FD67692"/>
    <w:lvl w:ilvl="0" w:tplc="0C0A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21"/>
  </w:num>
  <w:num w:numId="4">
    <w:abstractNumId w:val="38"/>
  </w:num>
  <w:num w:numId="5">
    <w:abstractNumId w:val="35"/>
  </w:num>
  <w:num w:numId="6">
    <w:abstractNumId w:val="41"/>
  </w:num>
  <w:num w:numId="7">
    <w:abstractNumId w:val="17"/>
  </w:num>
  <w:num w:numId="8">
    <w:abstractNumId w:val="24"/>
  </w:num>
  <w:num w:numId="9">
    <w:abstractNumId w:val="22"/>
  </w:num>
  <w:num w:numId="10">
    <w:abstractNumId w:val="32"/>
  </w:num>
  <w:num w:numId="11">
    <w:abstractNumId w:val="11"/>
  </w:num>
  <w:num w:numId="12">
    <w:abstractNumId w:val="18"/>
  </w:num>
  <w:num w:numId="13">
    <w:abstractNumId w:val="28"/>
  </w:num>
  <w:num w:numId="14">
    <w:abstractNumId w:val="12"/>
  </w:num>
  <w:num w:numId="15">
    <w:abstractNumId w:val="13"/>
  </w:num>
  <w:num w:numId="16">
    <w:abstractNumId w:val="25"/>
  </w:num>
  <w:num w:numId="17">
    <w:abstractNumId w:val="33"/>
  </w:num>
  <w:num w:numId="18">
    <w:abstractNumId w:val="40"/>
  </w:num>
  <w:num w:numId="19">
    <w:abstractNumId w:val="37"/>
  </w:num>
  <w:num w:numId="20">
    <w:abstractNumId w:val="36"/>
  </w:num>
  <w:num w:numId="21">
    <w:abstractNumId w:val="42"/>
  </w:num>
  <w:num w:numId="22">
    <w:abstractNumId w:val="31"/>
  </w:num>
  <w:num w:numId="23">
    <w:abstractNumId w:val="30"/>
  </w:num>
  <w:num w:numId="24">
    <w:abstractNumId w:val="16"/>
  </w:num>
  <w:num w:numId="25">
    <w:abstractNumId w:val="29"/>
  </w:num>
  <w:num w:numId="26">
    <w:abstractNumId w:val="19"/>
  </w:num>
  <w:num w:numId="27">
    <w:abstractNumId w:val="27"/>
  </w:num>
  <w:num w:numId="28">
    <w:abstractNumId w:val="39"/>
  </w:num>
  <w:num w:numId="29">
    <w:abstractNumId w:val="15"/>
  </w:num>
  <w:num w:numId="30">
    <w:abstractNumId w:val="20"/>
  </w:num>
  <w:num w:numId="31">
    <w:abstractNumId w:val="34"/>
  </w:num>
  <w:num w:numId="32">
    <w:abstractNumId w:val="26"/>
  </w:num>
  <w:num w:numId="33">
    <w:abstractNumId w:val="2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1763C"/>
    <w:rsid w:val="00000001"/>
    <w:rsid w:val="0000052E"/>
    <w:rsid w:val="00000745"/>
    <w:rsid w:val="000008E0"/>
    <w:rsid w:val="000028D3"/>
    <w:rsid w:val="00003519"/>
    <w:rsid w:val="00003E71"/>
    <w:rsid w:val="00003FBC"/>
    <w:rsid w:val="00005BDD"/>
    <w:rsid w:val="0000699E"/>
    <w:rsid w:val="00007231"/>
    <w:rsid w:val="000073F9"/>
    <w:rsid w:val="00010619"/>
    <w:rsid w:val="000111B9"/>
    <w:rsid w:val="0001141B"/>
    <w:rsid w:val="0001320C"/>
    <w:rsid w:val="000134F3"/>
    <w:rsid w:val="00013BE1"/>
    <w:rsid w:val="0001405D"/>
    <w:rsid w:val="000144D2"/>
    <w:rsid w:val="00015ABF"/>
    <w:rsid w:val="000163DF"/>
    <w:rsid w:val="00017099"/>
    <w:rsid w:val="0001763C"/>
    <w:rsid w:val="00017F93"/>
    <w:rsid w:val="0002177F"/>
    <w:rsid w:val="000217E2"/>
    <w:rsid w:val="0002348F"/>
    <w:rsid w:val="00023617"/>
    <w:rsid w:val="000244BC"/>
    <w:rsid w:val="00024D0B"/>
    <w:rsid w:val="0002652E"/>
    <w:rsid w:val="00026944"/>
    <w:rsid w:val="00027875"/>
    <w:rsid w:val="0003195D"/>
    <w:rsid w:val="00031DDE"/>
    <w:rsid w:val="00032ED1"/>
    <w:rsid w:val="000336F2"/>
    <w:rsid w:val="000337F4"/>
    <w:rsid w:val="00033CDA"/>
    <w:rsid w:val="0003507E"/>
    <w:rsid w:val="00035209"/>
    <w:rsid w:val="000412AE"/>
    <w:rsid w:val="00041993"/>
    <w:rsid w:val="000427E3"/>
    <w:rsid w:val="00042DAF"/>
    <w:rsid w:val="00043171"/>
    <w:rsid w:val="0004376A"/>
    <w:rsid w:val="00044235"/>
    <w:rsid w:val="00044F2C"/>
    <w:rsid w:val="0004554A"/>
    <w:rsid w:val="000462E4"/>
    <w:rsid w:val="00046774"/>
    <w:rsid w:val="0004681C"/>
    <w:rsid w:val="000471E8"/>
    <w:rsid w:val="000479C3"/>
    <w:rsid w:val="00050D80"/>
    <w:rsid w:val="00050F45"/>
    <w:rsid w:val="0005172B"/>
    <w:rsid w:val="00051BFE"/>
    <w:rsid w:val="00051F1E"/>
    <w:rsid w:val="000524B8"/>
    <w:rsid w:val="00052661"/>
    <w:rsid w:val="00052B14"/>
    <w:rsid w:val="00052CCD"/>
    <w:rsid w:val="0005438D"/>
    <w:rsid w:val="00054918"/>
    <w:rsid w:val="00055867"/>
    <w:rsid w:val="000558EE"/>
    <w:rsid w:val="00055CC8"/>
    <w:rsid w:val="00055E6A"/>
    <w:rsid w:val="000566AC"/>
    <w:rsid w:val="00056F54"/>
    <w:rsid w:val="00057727"/>
    <w:rsid w:val="00057D50"/>
    <w:rsid w:val="00060919"/>
    <w:rsid w:val="000612D5"/>
    <w:rsid w:val="000619A7"/>
    <w:rsid w:val="00061F2D"/>
    <w:rsid w:val="0006221D"/>
    <w:rsid w:val="000623C7"/>
    <w:rsid w:val="00062565"/>
    <w:rsid w:val="000630FB"/>
    <w:rsid w:val="000631C3"/>
    <w:rsid w:val="00063385"/>
    <w:rsid w:val="000633A5"/>
    <w:rsid w:val="00063961"/>
    <w:rsid w:val="00063DD8"/>
    <w:rsid w:val="00064755"/>
    <w:rsid w:val="000649E9"/>
    <w:rsid w:val="00064B2D"/>
    <w:rsid w:val="00064B48"/>
    <w:rsid w:val="00065ACC"/>
    <w:rsid w:val="00065E35"/>
    <w:rsid w:val="000661D3"/>
    <w:rsid w:val="0006620D"/>
    <w:rsid w:val="00066345"/>
    <w:rsid w:val="00066A00"/>
    <w:rsid w:val="0006766B"/>
    <w:rsid w:val="000679A2"/>
    <w:rsid w:val="00067AD4"/>
    <w:rsid w:val="000709DB"/>
    <w:rsid w:val="000709EE"/>
    <w:rsid w:val="00071E98"/>
    <w:rsid w:val="0007212F"/>
    <w:rsid w:val="000721F5"/>
    <w:rsid w:val="00072C9C"/>
    <w:rsid w:val="00072F2E"/>
    <w:rsid w:val="00072FFD"/>
    <w:rsid w:val="00074170"/>
    <w:rsid w:val="000745AD"/>
    <w:rsid w:val="00075171"/>
    <w:rsid w:val="000758E1"/>
    <w:rsid w:val="0007747E"/>
    <w:rsid w:val="00077D9B"/>
    <w:rsid w:val="00080996"/>
    <w:rsid w:val="00080AD7"/>
    <w:rsid w:val="00080B81"/>
    <w:rsid w:val="00081074"/>
    <w:rsid w:val="00081202"/>
    <w:rsid w:val="00081538"/>
    <w:rsid w:val="00081FC8"/>
    <w:rsid w:val="000825A4"/>
    <w:rsid w:val="00083628"/>
    <w:rsid w:val="00083A67"/>
    <w:rsid w:val="00084C35"/>
    <w:rsid w:val="00084D2E"/>
    <w:rsid w:val="00085061"/>
    <w:rsid w:val="00085277"/>
    <w:rsid w:val="0008587A"/>
    <w:rsid w:val="00086DBF"/>
    <w:rsid w:val="00086FCF"/>
    <w:rsid w:val="00087112"/>
    <w:rsid w:val="0008714F"/>
    <w:rsid w:val="00090AE3"/>
    <w:rsid w:val="0009123E"/>
    <w:rsid w:val="0009134D"/>
    <w:rsid w:val="00091A95"/>
    <w:rsid w:val="00091B4B"/>
    <w:rsid w:val="00091CDF"/>
    <w:rsid w:val="0009475E"/>
    <w:rsid w:val="00094881"/>
    <w:rsid w:val="000948C3"/>
    <w:rsid w:val="000949E0"/>
    <w:rsid w:val="00094DCA"/>
    <w:rsid w:val="00096060"/>
    <w:rsid w:val="00096698"/>
    <w:rsid w:val="00097052"/>
    <w:rsid w:val="000A03D0"/>
    <w:rsid w:val="000A08BD"/>
    <w:rsid w:val="000A1AB4"/>
    <w:rsid w:val="000A2009"/>
    <w:rsid w:val="000A208A"/>
    <w:rsid w:val="000A236C"/>
    <w:rsid w:val="000A2631"/>
    <w:rsid w:val="000A2DF2"/>
    <w:rsid w:val="000A3119"/>
    <w:rsid w:val="000A4634"/>
    <w:rsid w:val="000A4717"/>
    <w:rsid w:val="000A65CA"/>
    <w:rsid w:val="000A6B0C"/>
    <w:rsid w:val="000A6B0E"/>
    <w:rsid w:val="000A6B3F"/>
    <w:rsid w:val="000A71D8"/>
    <w:rsid w:val="000A779A"/>
    <w:rsid w:val="000A7987"/>
    <w:rsid w:val="000B002F"/>
    <w:rsid w:val="000B080D"/>
    <w:rsid w:val="000B08C9"/>
    <w:rsid w:val="000B097C"/>
    <w:rsid w:val="000B0A17"/>
    <w:rsid w:val="000B1409"/>
    <w:rsid w:val="000B14C0"/>
    <w:rsid w:val="000B16B0"/>
    <w:rsid w:val="000B1719"/>
    <w:rsid w:val="000B196E"/>
    <w:rsid w:val="000B20EF"/>
    <w:rsid w:val="000B2F36"/>
    <w:rsid w:val="000B41C8"/>
    <w:rsid w:val="000B4645"/>
    <w:rsid w:val="000B473B"/>
    <w:rsid w:val="000B5C77"/>
    <w:rsid w:val="000B741B"/>
    <w:rsid w:val="000B7702"/>
    <w:rsid w:val="000B7869"/>
    <w:rsid w:val="000C00A8"/>
    <w:rsid w:val="000C0F08"/>
    <w:rsid w:val="000C0F24"/>
    <w:rsid w:val="000C1773"/>
    <w:rsid w:val="000C1906"/>
    <w:rsid w:val="000C2AE3"/>
    <w:rsid w:val="000C2B61"/>
    <w:rsid w:val="000C3936"/>
    <w:rsid w:val="000C3E2C"/>
    <w:rsid w:val="000C3E84"/>
    <w:rsid w:val="000C405B"/>
    <w:rsid w:val="000C5547"/>
    <w:rsid w:val="000D0D01"/>
    <w:rsid w:val="000D0F58"/>
    <w:rsid w:val="000D1143"/>
    <w:rsid w:val="000D20C1"/>
    <w:rsid w:val="000D387D"/>
    <w:rsid w:val="000D458D"/>
    <w:rsid w:val="000D6F1E"/>
    <w:rsid w:val="000D7148"/>
    <w:rsid w:val="000D75B8"/>
    <w:rsid w:val="000D7AB8"/>
    <w:rsid w:val="000D7D3C"/>
    <w:rsid w:val="000E03D3"/>
    <w:rsid w:val="000E15EE"/>
    <w:rsid w:val="000E1678"/>
    <w:rsid w:val="000E188F"/>
    <w:rsid w:val="000E1C34"/>
    <w:rsid w:val="000E2187"/>
    <w:rsid w:val="000E2475"/>
    <w:rsid w:val="000E2FBA"/>
    <w:rsid w:val="000E31E9"/>
    <w:rsid w:val="000E3812"/>
    <w:rsid w:val="000E38A6"/>
    <w:rsid w:val="000E3F00"/>
    <w:rsid w:val="000E42E9"/>
    <w:rsid w:val="000E4473"/>
    <w:rsid w:val="000E4AD1"/>
    <w:rsid w:val="000E4B58"/>
    <w:rsid w:val="000E4FE2"/>
    <w:rsid w:val="000E606C"/>
    <w:rsid w:val="000E681B"/>
    <w:rsid w:val="000F0540"/>
    <w:rsid w:val="000F086C"/>
    <w:rsid w:val="000F1784"/>
    <w:rsid w:val="000F362A"/>
    <w:rsid w:val="000F3678"/>
    <w:rsid w:val="000F5CF2"/>
    <w:rsid w:val="000F71D5"/>
    <w:rsid w:val="000F7763"/>
    <w:rsid w:val="000F77A6"/>
    <w:rsid w:val="000F7C05"/>
    <w:rsid w:val="00100C6F"/>
    <w:rsid w:val="00102699"/>
    <w:rsid w:val="00104033"/>
    <w:rsid w:val="001042CF"/>
    <w:rsid w:val="00104BD0"/>
    <w:rsid w:val="00104BE5"/>
    <w:rsid w:val="0010506A"/>
    <w:rsid w:val="00105633"/>
    <w:rsid w:val="00105982"/>
    <w:rsid w:val="001059C5"/>
    <w:rsid w:val="001061FA"/>
    <w:rsid w:val="0010644C"/>
    <w:rsid w:val="00110815"/>
    <w:rsid w:val="00110D23"/>
    <w:rsid w:val="001128F8"/>
    <w:rsid w:val="00112AB9"/>
    <w:rsid w:val="00112E3E"/>
    <w:rsid w:val="001133DC"/>
    <w:rsid w:val="001136A4"/>
    <w:rsid w:val="0011370A"/>
    <w:rsid w:val="00113848"/>
    <w:rsid w:val="001138B7"/>
    <w:rsid w:val="00114358"/>
    <w:rsid w:val="00114C5B"/>
    <w:rsid w:val="00115130"/>
    <w:rsid w:val="00115C2C"/>
    <w:rsid w:val="00116454"/>
    <w:rsid w:val="001200E2"/>
    <w:rsid w:val="0012026D"/>
    <w:rsid w:val="0012060B"/>
    <w:rsid w:val="001212B7"/>
    <w:rsid w:val="001218C0"/>
    <w:rsid w:val="0012194C"/>
    <w:rsid w:val="00121989"/>
    <w:rsid w:val="0012244E"/>
    <w:rsid w:val="001235AB"/>
    <w:rsid w:val="00125177"/>
    <w:rsid w:val="0012521A"/>
    <w:rsid w:val="00125285"/>
    <w:rsid w:val="0012574A"/>
    <w:rsid w:val="00125972"/>
    <w:rsid w:val="00125DC9"/>
    <w:rsid w:val="001265FE"/>
    <w:rsid w:val="00126A9D"/>
    <w:rsid w:val="0012740B"/>
    <w:rsid w:val="00127B99"/>
    <w:rsid w:val="00127E7A"/>
    <w:rsid w:val="001302CE"/>
    <w:rsid w:val="00130BF4"/>
    <w:rsid w:val="00130C37"/>
    <w:rsid w:val="00130E58"/>
    <w:rsid w:val="001319FE"/>
    <w:rsid w:val="00131AB1"/>
    <w:rsid w:val="00132848"/>
    <w:rsid w:val="00134395"/>
    <w:rsid w:val="00135F42"/>
    <w:rsid w:val="00136272"/>
    <w:rsid w:val="0013664B"/>
    <w:rsid w:val="00136A18"/>
    <w:rsid w:val="00136C41"/>
    <w:rsid w:val="00137683"/>
    <w:rsid w:val="0013775F"/>
    <w:rsid w:val="00137B38"/>
    <w:rsid w:val="001401F7"/>
    <w:rsid w:val="00140710"/>
    <w:rsid w:val="00140B00"/>
    <w:rsid w:val="00140C9C"/>
    <w:rsid w:val="00141AF6"/>
    <w:rsid w:val="00142F8E"/>
    <w:rsid w:val="0014392E"/>
    <w:rsid w:val="00143F5D"/>
    <w:rsid w:val="00144114"/>
    <w:rsid w:val="00144C5C"/>
    <w:rsid w:val="00145AA5"/>
    <w:rsid w:val="00145F9D"/>
    <w:rsid w:val="001464D5"/>
    <w:rsid w:val="00146726"/>
    <w:rsid w:val="00146908"/>
    <w:rsid w:val="00146968"/>
    <w:rsid w:val="00146E40"/>
    <w:rsid w:val="00147502"/>
    <w:rsid w:val="001475C1"/>
    <w:rsid w:val="00147C88"/>
    <w:rsid w:val="00150A91"/>
    <w:rsid w:val="00150CF9"/>
    <w:rsid w:val="00150D09"/>
    <w:rsid w:val="0015134F"/>
    <w:rsid w:val="001513DF"/>
    <w:rsid w:val="001527A8"/>
    <w:rsid w:val="00152909"/>
    <w:rsid w:val="00152B57"/>
    <w:rsid w:val="00152DDE"/>
    <w:rsid w:val="0015403C"/>
    <w:rsid w:val="00155907"/>
    <w:rsid w:val="00157990"/>
    <w:rsid w:val="001604D2"/>
    <w:rsid w:val="00161277"/>
    <w:rsid w:val="00161FF7"/>
    <w:rsid w:val="00162A62"/>
    <w:rsid w:val="00162AB9"/>
    <w:rsid w:val="00162C46"/>
    <w:rsid w:val="00162E80"/>
    <w:rsid w:val="00163C2E"/>
    <w:rsid w:val="00165473"/>
    <w:rsid w:val="0016566C"/>
    <w:rsid w:val="00165E6D"/>
    <w:rsid w:val="00166368"/>
    <w:rsid w:val="00167D49"/>
    <w:rsid w:val="00167F04"/>
    <w:rsid w:val="00170105"/>
    <w:rsid w:val="001703D5"/>
    <w:rsid w:val="00170B44"/>
    <w:rsid w:val="001719A5"/>
    <w:rsid w:val="00172374"/>
    <w:rsid w:val="0017321F"/>
    <w:rsid w:val="00173330"/>
    <w:rsid w:val="001739EE"/>
    <w:rsid w:val="00173B99"/>
    <w:rsid w:val="001741A8"/>
    <w:rsid w:val="00174DEB"/>
    <w:rsid w:val="001755FC"/>
    <w:rsid w:val="0017645A"/>
    <w:rsid w:val="001765FF"/>
    <w:rsid w:val="00176A00"/>
    <w:rsid w:val="00176A3E"/>
    <w:rsid w:val="001773DB"/>
    <w:rsid w:val="00177E8D"/>
    <w:rsid w:val="0018001B"/>
    <w:rsid w:val="00180493"/>
    <w:rsid w:val="00180B08"/>
    <w:rsid w:val="00181F36"/>
    <w:rsid w:val="0018208E"/>
    <w:rsid w:val="001820FF"/>
    <w:rsid w:val="00182AA5"/>
    <w:rsid w:val="0018339C"/>
    <w:rsid w:val="00183B85"/>
    <w:rsid w:val="00183F88"/>
    <w:rsid w:val="00184882"/>
    <w:rsid w:val="00185FDD"/>
    <w:rsid w:val="00186489"/>
    <w:rsid w:val="0018675E"/>
    <w:rsid w:val="00187C5B"/>
    <w:rsid w:val="00187CE9"/>
    <w:rsid w:val="0019023E"/>
    <w:rsid w:val="00190F2A"/>
    <w:rsid w:val="001922C2"/>
    <w:rsid w:val="001924A9"/>
    <w:rsid w:val="00193CA2"/>
    <w:rsid w:val="00194A65"/>
    <w:rsid w:val="001956E4"/>
    <w:rsid w:val="001965D3"/>
    <w:rsid w:val="00196967"/>
    <w:rsid w:val="0019698E"/>
    <w:rsid w:val="00196ADB"/>
    <w:rsid w:val="00196B7D"/>
    <w:rsid w:val="001972BE"/>
    <w:rsid w:val="00197BD4"/>
    <w:rsid w:val="001A0482"/>
    <w:rsid w:val="001A08DA"/>
    <w:rsid w:val="001A1EDA"/>
    <w:rsid w:val="001A2265"/>
    <w:rsid w:val="001A3865"/>
    <w:rsid w:val="001A440E"/>
    <w:rsid w:val="001A4957"/>
    <w:rsid w:val="001A4ECC"/>
    <w:rsid w:val="001A689B"/>
    <w:rsid w:val="001A6A06"/>
    <w:rsid w:val="001A6C61"/>
    <w:rsid w:val="001B0941"/>
    <w:rsid w:val="001B1155"/>
    <w:rsid w:val="001B1DCA"/>
    <w:rsid w:val="001B2145"/>
    <w:rsid w:val="001B29CD"/>
    <w:rsid w:val="001B4906"/>
    <w:rsid w:val="001B50AB"/>
    <w:rsid w:val="001B5167"/>
    <w:rsid w:val="001B5307"/>
    <w:rsid w:val="001B5408"/>
    <w:rsid w:val="001B57EE"/>
    <w:rsid w:val="001B5C41"/>
    <w:rsid w:val="001B6F41"/>
    <w:rsid w:val="001B6FE8"/>
    <w:rsid w:val="001C0EDE"/>
    <w:rsid w:val="001C246D"/>
    <w:rsid w:val="001C24B5"/>
    <w:rsid w:val="001C2632"/>
    <w:rsid w:val="001C3133"/>
    <w:rsid w:val="001C333C"/>
    <w:rsid w:val="001C660A"/>
    <w:rsid w:val="001C71B3"/>
    <w:rsid w:val="001D0598"/>
    <w:rsid w:val="001D0A49"/>
    <w:rsid w:val="001D1583"/>
    <w:rsid w:val="001D15A9"/>
    <w:rsid w:val="001D271A"/>
    <w:rsid w:val="001D2EBF"/>
    <w:rsid w:val="001D336A"/>
    <w:rsid w:val="001D33E5"/>
    <w:rsid w:val="001D3670"/>
    <w:rsid w:val="001D3A98"/>
    <w:rsid w:val="001D3ADF"/>
    <w:rsid w:val="001D586B"/>
    <w:rsid w:val="001D58FF"/>
    <w:rsid w:val="001D598B"/>
    <w:rsid w:val="001D59BF"/>
    <w:rsid w:val="001D6367"/>
    <w:rsid w:val="001D6B0D"/>
    <w:rsid w:val="001D78CD"/>
    <w:rsid w:val="001E029B"/>
    <w:rsid w:val="001E0973"/>
    <w:rsid w:val="001E1191"/>
    <w:rsid w:val="001E1737"/>
    <w:rsid w:val="001E1CD5"/>
    <w:rsid w:val="001E1E16"/>
    <w:rsid w:val="001E2460"/>
    <w:rsid w:val="001E3123"/>
    <w:rsid w:val="001E4587"/>
    <w:rsid w:val="001E4978"/>
    <w:rsid w:val="001E57BC"/>
    <w:rsid w:val="001E6230"/>
    <w:rsid w:val="001E640A"/>
    <w:rsid w:val="001E7484"/>
    <w:rsid w:val="001F0181"/>
    <w:rsid w:val="001F17E9"/>
    <w:rsid w:val="001F22D2"/>
    <w:rsid w:val="001F26B1"/>
    <w:rsid w:val="001F28AD"/>
    <w:rsid w:val="001F35C9"/>
    <w:rsid w:val="001F365B"/>
    <w:rsid w:val="001F3D4E"/>
    <w:rsid w:val="001F4129"/>
    <w:rsid w:val="001F438D"/>
    <w:rsid w:val="001F63EF"/>
    <w:rsid w:val="001F6660"/>
    <w:rsid w:val="0020011B"/>
    <w:rsid w:val="00200FC2"/>
    <w:rsid w:val="0020129A"/>
    <w:rsid w:val="00201308"/>
    <w:rsid w:val="00201D30"/>
    <w:rsid w:val="00202968"/>
    <w:rsid w:val="00202D6F"/>
    <w:rsid w:val="00202DA9"/>
    <w:rsid w:val="00202E03"/>
    <w:rsid w:val="00202E2D"/>
    <w:rsid w:val="00203833"/>
    <w:rsid w:val="00203A26"/>
    <w:rsid w:val="00204090"/>
    <w:rsid w:val="002040A6"/>
    <w:rsid w:val="002048DB"/>
    <w:rsid w:val="00204D9B"/>
    <w:rsid w:val="00205CBC"/>
    <w:rsid w:val="00205FD7"/>
    <w:rsid w:val="00207F50"/>
    <w:rsid w:val="00207F5A"/>
    <w:rsid w:val="00210435"/>
    <w:rsid w:val="0021045B"/>
    <w:rsid w:val="00212A1E"/>
    <w:rsid w:val="00213326"/>
    <w:rsid w:val="0021341F"/>
    <w:rsid w:val="00213EBE"/>
    <w:rsid w:val="0021449C"/>
    <w:rsid w:val="0021495D"/>
    <w:rsid w:val="00214D99"/>
    <w:rsid w:val="00216320"/>
    <w:rsid w:val="00217914"/>
    <w:rsid w:val="00217F76"/>
    <w:rsid w:val="002214B4"/>
    <w:rsid w:val="00223B37"/>
    <w:rsid w:val="00224FC4"/>
    <w:rsid w:val="00226F91"/>
    <w:rsid w:val="00227DEB"/>
    <w:rsid w:val="002306C3"/>
    <w:rsid w:val="002310D2"/>
    <w:rsid w:val="002312D7"/>
    <w:rsid w:val="00231BAB"/>
    <w:rsid w:val="002324C7"/>
    <w:rsid w:val="00232F4C"/>
    <w:rsid w:val="002330A7"/>
    <w:rsid w:val="00233E9A"/>
    <w:rsid w:val="0023538A"/>
    <w:rsid w:val="0023595C"/>
    <w:rsid w:val="00235D56"/>
    <w:rsid w:val="002369AA"/>
    <w:rsid w:val="00236C69"/>
    <w:rsid w:val="002376CA"/>
    <w:rsid w:val="00241732"/>
    <w:rsid w:val="00242F2E"/>
    <w:rsid w:val="00243844"/>
    <w:rsid w:val="00244783"/>
    <w:rsid w:val="002447E6"/>
    <w:rsid w:val="00245819"/>
    <w:rsid w:val="00245DB7"/>
    <w:rsid w:val="002477B8"/>
    <w:rsid w:val="00247A88"/>
    <w:rsid w:val="00250374"/>
    <w:rsid w:val="00250B25"/>
    <w:rsid w:val="0025162F"/>
    <w:rsid w:val="00252257"/>
    <w:rsid w:val="002522E4"/>
    <w:rsid w:val="00252489"/>
    <w:rsid w:val="00252A0E"/>
    <w:rsid w:val="00252F52"/>
    <w:rsid w:val="00253871"/>
    <w:rsid w:val="002540FB"/>
    <w:rsid w:val="00254958"/>
    <w:rsid w:val="00254D55"/>
    <w:rsid w:val="002559BE"/>
    <w:rsid w:val="00255D27"/>
    <w:rsid w:val="0025670E"/>
    <w:rsid w:val="00256890"/>
    <w:rsid w:val="00257A44"/>
    <w:rsid w:val="00257D5C"/>
    <w:rsid w:val="00261491"/>
    <w:rsid w:val="00261525"/>
    <w:rsid w:val="002617FE"/>
    <w:rsid w:val="00261892"/>
    <w:rsid w:val="00263493"/>
    <w:rsid w:val="002641FD"/>
    <w:rsid w:val="0026529B"/>
    <w:rsid w:val="00265635"/>
    <w:rsid w:val="00265A60"/>
    <w:rsid w:val="00266100"/>
    <w:rsid w:val="0026674B"/>
    <w:rsid w:val="00266C16"/>
    <w:rsid w:val="0026723B"/>
    <w:rsid w:val="002679F2"/>
    <w:rsid w:val="0027067F"/>
    <w:rsid w:val="00270B74"/>
    <w:rsid w:val="002713DC"/>
    <w:rsid w:val="00271B4D"/>
    <w:rsid w:val="0027239A"/>
    <w:rsid w:val="00272A3D"/>
    <w:rsid w:val="00274236"/>
    <w:rsid w:val="00274635"/>
    <w:rsid w:val="002747DD"/>
    <w:rsid w:val="00274A75"/>
    <w:rsid w:val="00274F17"/>
    <w:rsid w:val="002764E6"/>
    <w:rsid w:val="00276551"/>
    <w:rsid w:val="00277376"/>
    <w:rsid w:val="00280A72"/>
    <w:rsid w:val="00281090"/>
    <w:rsid w:val="00281DC2"/>
    <w:rsid w:val="00281E78"/>
    <w:rsid w:val="00282685"/>
    <w:rsid w:val="002838C2"/>
    <w:rsid w:val="00284C0E"/>
    <w:rsid w:val="00284D7F"/>
    <w:rsid w:val="00285243"/>
    <w:rsid w:val="00285E0E"/>
    <w:rsid w:val="00286207"/>
    <w:rsid w:val="0028669C"/>
    <w:rsid w:val="00286D66"/>
    <w:rsid w:val="00286D6F"/>
    <w:rsid w:val="00286EC5"/>
    <w:rsid w:val="00287554"/>
    <w:rsid w:val="0029057C"/>
    <w:rsid w:val="00291806"/>
    <w:rsid w:val="00291CB2"/>
    <w:rsid w:val="00293259"/>
    <w:rsid w:val="0029369E"/>
    <w:rsid w:val="002939B8"/>
    <w:rsid w:val="00293A88"/>
    <w:rsid w:val="002970CA"/>
    <w:rsid w:val="0029723E"/>
    <w:rsid w:val="002972DB"/>
    <w:rsid w:val="002A0CFC"/>
    <w:rsid w:val="002A0E8A"/>
    <w:rsid w:val="002A139F"/>
    <w:rsid w:val="002A2E23"/>
    <w:rsid w:val="002A4BA4"/>
    <w:rsid w:val="002A500E"/>
    <w:rsid w:val="002A731F"/>
    <w:rsid w:val="002A7622"/>
    <w:rsid w:val="002B004A"/>
    <w:rsid w:val="002B0072"/>
    <w:rsid w:val="002B0C21"/>
    <w:rsid w:val="002B20DE"/>
    <w:rsid w:val="002B234E"/>
    <w:rsid w:val="002B2641"/>
    <w:rsid w:val="002B31C8"/>
    <w:rsid w:val="002B39EB"/>
    <w:rsid w:val="002B4D37"/>
    <w:rsid w:val="002B5505"/>
    <w:rsid w:val="002B590D"/>
    <w:rsid w:val="002B5B9F"/>
    <w:rsid w:val="002B5E25"/>
    <w:rsid w:val="002B5F39"/>
    <w:rsid w:val="002B6693"/>
    <w:rsid w:val="002C097E"/>
    <w:rsid w:val="002C0DCC"/>
    <w:rsid w:val="002C1A31"/>
    <w:rsid w:val="002C1BB0"/>
    <w:rsid w:val="002C1C81"/>
    <w:rsid w:val="002C1CC6"/>
    <w:rsid w:val="002C21CD"/>
    <w:rsid w:val="002C41A6"/>
    <w:rsid w:val="002C43E6"/>
    <w:rsid w:val="002C4B0A"/>
    <w:rsid w:val="002C4F51"/>
    <w:rsid w:val="002C5284"/>
    <w:rsid w:val="002C5CFC"/>
    <w:rsid w:val="002C68C0"/>
    <w:rsid w:val="002C749C"/>
    <w:rsid w:val="002C7B69"/>
    <w:rsid w:val="002D04D5"/>
    <w:rsid w:val="002D04FC"/>
    <w:rsid w:val="002D1A11"/>
    <w:rsid w:val="002D24FB"/>
    <w:rsid w:val="002D2CD7"/>
    <w:rsid w:val="002D4D62"/>
    <w:rsid w:val="002D5551"/>
    <w:rsid w:val="002D5C08"/>
    <w:rsid w:val="002D601A"/>
    <w:rsid w:val="002D6680"/>
    <w:rsid w:val="002D6C13"/>
    <w:rsid w:val="002D724F"/>
    <w:rsid w:val="002E0260"/>
    <w:rsid w:val="002E1839"/>
    <w:rsid w:val="002E2511"/>
    <w:rsid w:val="002E2B68"/>
    <w:rsid w:val="002E3274"/>
    <w:rsid w:val="002E3509"/>
    <w:rsid w:val="002E3C1E"/>
    <w:rsid w:val="002E407C"/>
    <w:rsid w:val="002E700F"/>
    <w:rsid w:val="002E7940"/>
    <w:rsid w:val="002E7DCB"/>
    <w:rsid w:val="002F004D"/>
    <w:rsid w:val="002F0B65"/>
    <w:rsid w:val="002F0FDB"/>
    <w:rsid w:val="002F105D"/>
    <w:rsid w:val="002F3823"/>
    <w:rsid w:val="002F471E"/>
    <w:rsid w:val="002F53F3"/>
    <w:rsid w:val="002F7B6C"/>
    <w:rsid w:val="0030160D"/>
    <w:rsid w:val="00301658"/>
    <w:rsid w:val="003026B0"/>
    <w:rsid w:val="00302C2D"/>
    <w:rsid w:val="003036EB"/>
    <w:rsid w:val="00303B4B"/>
    <w:rsid w:val="00304106"/>
    <w:rsid w:val="0030463A"/>
    <w:rsid w:val="00304F11"/>
    <w:rsid w:val="0030511F"/>
    <w:rsid w:val="00305122"/>
    <w:rsid w:val="00305F58"/>
    <w:rsid w:val="00307841"/>
    <w:rsid w:val="00307B64"/>
    <w:rsid w:val="0031108D"/>
    <w:rsid w:val="00311169"/>
    <w:rsid w:val="00311D69"/>
    <w:rsid w:val="00311E9C"/>
    <w:rsid w:val="00311F0C"/>
    <w:rsid w:val="0031230D"/>
    <w:rsid w:val="00312FBD"/>
    <w:rsid w:val="00314831"/>
    <w:rsid w:val="00316469"/>
    <w:rsid w:val="00316644"/>
    <w:rsid w:val="0031730E"/>
    <w:rsid w:val="00317DC7"/>
    <w:rsid w:val="00320092"/>
    <w:rsid w:val="00321BF0"/>
    <w:rsid w:val="003220B7"/>
    <w:rsid w:val="003231EB"/>
    <w:rsid w:val="00323E85"/>
    <w:rsid w:val="00324C14"/>
    <w:rsid w:val="00324D96"/>
    <w:rsid w:val="00324EF3"/>
    <w:rsid w:val="00324FD0"/>
    <w:rsid w:val="0032539B"/>
    <w:rsid w:val="0032624C"/>
    <w:rsid w:val="00326FF1"/>
    <w:rsid w:val="00327A04"/>
    <w:rsid w:val="003311E3"/>
    <w:rsid w:val="00331CF6"/>
    <w:rsid w:val="00332765"/>
    <w:rsid w:val="00332A5E"/>
    <w:rsid w:val="00334891"/>
    <w:rsid w:val="003352F2"/>
    <w:rsid w:val="00336186"/>
    <w:rsid w:val="00336432"/>
    <w:rsid w:val="003364C8"/>
    <w:rsid w:val="0034034F"/>
    <w:rsid w:val="003413B9"/>
    <w:rsid w:val="003416DC"/>
    <w:rsid w:val="0034227D"/>
    <w:rsid w:val="003431AE"/>
    <w:rsid w:val="00345A1D"/>
    <w:rsid w:val="0034685A"/>
    <w:rsid w:val="0034784E"/>
    <w:rsid w:val="00350774"/>
    <w:rsid w:val="00351072"/>
    <w:rsid w:val="00351138"/>
    <w:rsid w:val="00351220"/>
    <w:rsid w:val="00351519"/>
    <w:rsid w:val="00351ECD"/>
    <w:rsid w:val="003526AF"/>
    <w:rsid w:val="0035291C"/>
    <w:rsid w:val="00352F46"/>
    <w:rsid w:val="00354280"/>
    <w:rsid w:val="003544AD"/>
    <w:rsid w:val="00355CEC"/>
    <w:rsid w:val="003565D5"/>
    <w:rsid w:val="003572F9"/>
    <w:rsid w:val="003574B5"/>
    <w:rsid w:val="003576D3"/>
    <w:rsid w:val="00357A9D"/>
    <w:rsid w:val="0036116A"/>
    <w:rsid w:val="00361224"/>
    <w:rsid w:val="00361861"/>
    <w:rsid w:val="00361A76"/>
    <w:rsid w:val="00361A8C"/>
    <w:rsid w:val="0036246F"/>
    <w:rsid w:val="00362994"/>
    <w:rsid w:val="00362CA5"/>
    <w:rsid w:val="00362F96"/>
    <w:rsid w:val="0036354D"/>
    <w:rsid w:val="00363BCF"/>
    <w:rsid w:val="003650FE"/>
    <w:rsid w:val="00365C9A"/>
    <w:rsid w:val="00365C9E"/>
    <w:rsid w:val="00366FC3"/>
    <w:rsid w:val="003704B3"/>
    <w:rsid w:val="003706A6"/>
    <w:rsid w:val="00370FCD"/>
    <w:rsid w:val="00371EF6"/>
    <w:rsid w:val="003720DE"/>
    <w:rsid w:val="0037219B"/>
    <w:rsid w:val="00372D2F"/>
    <w:rsid w:val="00373080"/>
    <w:rsid w:val="00373286"/>
    <w:rsid w:val="00374EAB"/>
    <w:rsid w:val="00375D24"/>
    <w:rsid w:val="003768E4"/>
    <w:rsid w:val="00376C87"/>
    <w:rsid w:val="00377157"/>
    <w:rsid w:val="00377424"/>
    <w:rsid w:val="003816D5"/>
    <w:rsid w:val="00381AB1"/>
    <w:rsid w:val="00382869"/>
    <w:rsid w:val="003835AA"/>
    <w:rsid w:val="00384940"/>
    <w:rsid w:val="00386895"/>
    <w:rsid w:val="00386902"/>
    <w:rsid w:val="00386B24"/>
    <w:rsid w:val="0038760D"/>
    <w:rsid w:val="0038776E"/>
    <w:rsid w:val="00387BE7"/>
    <w:rsid w:val="00387C54"/>
    <w:rsid w:val="00387E00"/>
    <w:rsid w:val="00387E37"/>
    <w:rsid w:val="0039009F"/>
    <w:rsid w:val="00390157"/>
    <w:rsid w:val="00390219"/>
    <w:rsid w:val="00391779"/>
    <w:rsid w:val="00391C37"/>
    <w:rsid w:val="0039390B"/>
    <w:rsid w:val="00394285"/>
    <w:rsid w:val="00394669"/>
    <w:rsid w:val="0039491A"/>
    <w:rsid w:val="00397C43"/>
    <w:rsid w:val="003A08EE"/>
    <w:rsid w:val="003A1121"/>
    <w:rsid w:val="003A31C1"/>
    <w:rsid w:val="003A3331"/>
    <w:rsid w:val="003A3F67"/>
    <w:rsid w:val="003A471B"/>
    <w:rsid w:val="003A4AFC"/>
    <w:rsid w:val="003A4D0E"/>
    <w:rsid w:val="003A6CDF"/>
    <w:rsid w:val="003B05CF"/>
    <w:rsid w:val="003B1184"/>
    <w:rsid w:val="003B1A0C"/>
    <w:rsid w:val="003B2EE2"/>
    <w:rsid w:val="003B3CB2"/>
    <w:rsid w:val="003B3F14"/>
    <w:rsid w:val="003B3F7F"/>
    <w:rsid w:val="003B4A94"/>
    <w:rsid w:val="003B4FC8"/>
    <w:rsid w:val="003B56BC"/>
    <w:rsid w:val="003B6CE7"/>
    <w:rsid w:val="003B7443"/>
    <w:rsid w:val="003B76B4"/>
    <w:rsid w:val="003B78DA"/>
    <w:rsid w:val="003C1547"/>
    <w:rsid w:val="003C2FCC"/>
    <w:rsid w:val="003C5236"/>
    <w:rsid w:val="003C57B7"/>
    <w:rsid w:val="003C628D"/>
    <w:rsid w:val="003C6500"/>
    <w:rsid w:val="003C788A"/>
    <w:rsid w:val="003D12B1"/>
    <w:rsid w:val="003D203E"/>
    <w:rsid w:val="003D49F1"/>
    <w:rsid w:val="003D4A48"/>
    <w:rsid w:val="003D4A71"/>
    <w:rsid w:val="003D4CE7"/>
    <w:rsid w:val="003D53F8"/>
    <w:rsid w:val="003D548C"/>
    <w:rsid w:val="003D5CDF"/>
    <w:rsid w:val="003D5E71"/>
    <w:rsid w:val="003D60D6"/>
    <w:rsid w:val="003D6210"/>
    <w:rsid w:val="003D6610"/>
    <w:rsid w:val="003E0684"/>
    <w:rsid w:val="003E072D"/>
    <w:rsid w:val="003E109C"/>
    <w:rsid w:val="003E10D4"/>
    <w:rsid w:val="003E11CE"/>
    <w:rsid w:val="003E237D"/>
    <w:rsid w:val="003E2FB3"/>
    <w:rsid w:val="003E359C"/>
    <w:rsid w:val="003E467C"/>
    <w:rsid w:val="003E520F"/>
    <w:rsid w:val="003E5BF6"/>
    <w:rsid w:val="003E634E"/>
    <w:rsid w:val="003E67A1"/>
    <w:rsid w:val="003E6BC2"/>
    <w:rsid w:val="003F01BC"/>
    <w:rsid w:val="003F0389"/>
    <w:rsid w:val="003F0452"/>
    <w:rsid w:val="003F07D7"/>
    <w:rsid w:val="003F10C1"/>
    <w:rsid w:val="003F209A"/>
    <w:rsid w:val="003F315A"/>
    <w:rsid w:val="003F3626"/>
    <w:rsid w:val="003F36C5"/>
    <w:rsid w:val="003F36CE"/>
    <w:rsid w:val="003F3D62"/>
    <w:rsid w:val="003F3E26"/>
    <w:rsid w:val="003F412F"/>
    <w:rsid w:val="003F50A7"/>
    <w:rsid w:val="003F51CC"/>
    <w:rsid w:val="003F5FA6"/>
    <w:rsid w:val="003F63C7"/>
    <w:rsid w:val="003F6647"/>
    <w:rsid w:val="003F6F5F"/>
    <w:rsid w:val="003F7596"/>
    <w:rsid w:val="00400FCF"/>
    <w:rsid w:val="0040372D"/>
    <w:rsid w:val="0040551A"/>
    <w:rsid w:val="00406976"/>
    <w:rsid w:val="00406F10"/>
    <w:rsid w:val="00407A38"/>
    <w:rsid w:val="00407D81"/>
    <w:rsid w:val="00410942"/>
    <w:rsid w:val="00411BAA"/>
    <w:rsid w:val="004128D2"/>
    <w:rsid w:val="00412AD8"/>
    <w:rsid w:val="00413E2D"/>
    <w:rsid w:val="00415281"/>
    <w:rsid w:val="00415455"/>
    <w:rsid w:val="00416384"/>
    <w:rsid w:val="004163D2"/>
    <w:rsid w:val="00417096"/>
    <w:rsid w:val="00417D52"/>
    <w:rsid w:val="004205AA"/>
    <w:rsid w:val="00420FE5"/>
    <w:rsid w:val="00421096"/>
    <w:rsid w:val="00421AED"/>
    <w:rsid w:val="00421DF5"/>
    <w:rsid w:val="004220C3"/>
    <w:rsid w:val="004224D9"/>
    <w:rsid w:val="0042286C"/>
    <w:rsid w:val="00422A89"/>
    <w:rsid w:val="00422B00"/>
    <w:rsid w:val="00422BCA"/>
    <w:rsid w:val="00424712"/>
    <w:rsid w:val="00424F96"/>
    <w:rsid w:val="004253CE"/>
    <w:rsid w:val="004259D5"/>
    <w:rsid w:val="00425C99"/>
    <w:rsid w:val="00425D65"/>
    <w:rsid w:val="00425D89"/>
    <w:rsid w:val="0042692B"/>
    <w:rsid w:val="0043016E"/>
    <w:rsid w:val="00431338"/>
    <w:rsid w:val="0043173A"/>
    <w:rsid w:val="004320EB"/>
    <w:rsid w:val="004327A4"/>
    <w:rsid w:val="00432941"/>
    <w:rsid w:val="00433C28"/>
    <w:rsid w:val="00434725"/>
    <w:rsid w:val="00434B42"/>
    <w:rsid w:val="00434E80"/>
    <w:rsid w:val="00435230"/>
    <w:rsid w:val="00436319"/>
    <w:rsid w:val="0043749B"/>
    <w:rsid w:val="00440170"/>
    <w:rsid w:val="00441926"/>
    <w:rsid w:val="00441A2C"/>
    <w:rsid w:val="00441F8D"/>
    <w:rsid w:val="00442792"/>
    <w:rsid w:val="004428F3"/>
    <w:rsid w:val="0044325A"/>
    <w:rsid w:val="00443DE9"/>
    <w:rsid w:val="0044428A"/>
    <w:rsid w:val="00445E27"/>
    <w:rsid w:val="00446096"/>
    <w:rsid w:val="00446CF1"/>
    <w:rsid w:val="0044730A"/>
    <w:rsid w:val="00450535"/>
    <w:rsid w:val="00450BB1"/>
    <w:rsid w:val="00451744"/>
    <w:rsid w:val="00451A26"/>
    <w:rsid w:val="004521BC"/>
    <w:rsid w:val="00452492"/>
    <w:rsid w:val="00452562"/>
    <w:rsid w:val="00452D2D"/>
    <w:rsid w:val="00452E7E"/>
    <w:rsid w:val="004532CB"/>
    <w:rsid w:val="004534F1"/>
    <w:rsid w:val="00453BE4"/>
    <w:rsid w:val="00453FE8"/>
    <w:rsid w:val="00454D1E"/>
    <w:rsid w:val="00455D84"/>
    <w:rsid w:val="004565C4"/>
    <w:rsid w:val="00456DAB"/>
    <w:rsid w:val="0045763B"/>
    <w:rsid w:val="004602C5"/>
    <w:rsid w:val="0046100A"/>
    <w:rsid w:val="0046110F"/>
    <w:rsid w:val="00461407"/>
    <w:rsid w:val="0046193D"/>
    <w:rsid w:val="00462334"/>
    <w:rsid w:val="004627A3"/>
    <w:rsid w:val="00462845"/>
    <w:rsid w:val="00462944"/>
    <w:rsid w:val="00462F78"/>
    <w:rsid w:val="00463609"/>
    <w:rsid w:val="0046393F"/>
    <w:rsid w:val="004651AD"/>
    <w:rsid w:val="004658C3"/>
    <w:rsid w:val="00466147"/>
    <w:rsid w:val="00466EE3"/>
    <w:rsid w:val="004672D5"/>
    <w:rsid w:val="004734E8"/>
    <w:rsid w:val="004738E1"/>
    <w:rsid w:val="00475C60"/>
    <w:rsid w:val="0047718B"/>
    <w:rsid w:val="004803E4"/>
    <w:rsid w:val="00480826"/>
    <w:rsid w:val="00480C0F"/>
    <w:rsid w:val="00482047"/>
    <w:rsid w:val="004832DC"/>
    <w:rsid w:val="004836A5"/>
    <w:rsid w:val="00483A4A"/>
    <w:rsid w:val="0048556B"/>
    <w:rsid w:val="004876B3"/>
    <w:rsid w:val="00487F0B"/>
    <w:rsid w:val="00490C1B"/>
    <w:rsid w:val="00491259"/>
    <w:rsid w:val="00491D6F"/>
    <w:rsid w:val="00492441"/>
    <w:rsid w:val="00492B65"/>
    <w:rsid w:val="00492D8D"/>
    <w:rsid w:val="00493C87"/>
    <w:rsid w:val="0049404A"/>
    <w:rsid w:val="00494AF1"/>
    <w:rsid w:val="00495511"/>
    <w:rsid w:val="00496AF3"/>
    <w:rsid w:val="004971B9"/>
    <w:rsid w:val="004974D0"/>
    <w:rsid w:val="004A0B47"/>
    <w:rsid w:val="004A273A"/>
    <w:rsid w:val="004A3EEC"/>
    <w:rsid w:val="004A4025"/>
    <w:rsid w:val="004A498B"/>
    <w:rsid w:val="004A5F0E"/>
    <w:rsid w:val="004A6890"/>
    <w:rsid w:val="004A7976"/>
    <w:rsid w:val="004A7A9B"/>
    <w:rsid w:val="004B0968"/>
    <w:rsid w:val="004B1C35"/>
    <w:rsid w:val="004B22E3"/>
    <w:rsid w:val="004B2696"/>
    <w:rsid w:val="004B40A9"/>
    <w:rsid w:val="004B4B3C"/>
    <w:rsid w:val="004B5433"/>
    <w:rsid w:val="004B771C"/>
    <w:rsid w:val="004B7AF7"/>
    <w:rsid w:val="004C0336"/>
    <w:rsid w:val="004C0E00"/>
    <w:rsid w:val="004C1514"/>
    <w:rsid w:val="004C250F"/>
    <w:rsid w:val="004C283C"/>
    <w:rsid w:val="004C3C60"/>
    <w:rsid w:val="004C44D5"/>
    <w:rsid w:val="004C4664"/>
    <w:rsid w:val="004C6C7D"/>
    <w:rsid w:val="004C7841"/>
    <w:rsid w:val="004D05ED"/>
    <w:rsid w:val="004D0718"/>
    <w:rsid w:val="004D11EF"/>
    <w:rsid w:val="004D1328"/>
    <w:rsid w:val="004D1CE4"/>
    <w:rsid w:val="004D1F74"/>
    <w:rsid w:val="004D2644"/>
    <w:rsid w:val="004D2B2B"/>
    <w:rsid w:val="004D39DD"/>
    <w:rsid w:val="004D3DEB"/>
    <w:rsid w:val="004D4188"/>
    <w:rsid w:val="004D46F9"/>
    <w:rsid w:val="004D4DC3"/>
    <w:rsid w:val="004D5355"/>
    <w:rsid w:val="004D5A7B"/>
    <w:rsid w:val="004D5E87"/>
    <w:rsid w:val="004D5E96"/>
    <w:rsid w:val="004D603F"/>
    <w:rsid w:val="004D60C9"/>
    <w:rsid w:val="004D7699"/>
    <w:rsid w:val="004E14DD"/>
    <w:rsid w:val="004E15AB"/>
    <w:rsid w:val="004E18FC"/>
    <w:rsid w:val="004E1FE4"/>
    <w:rsid w:val="004E225C"/>
    <w:rsid w:val="004E267E"/>
    <w:rsid w:val="004E3439"/>
    <w:rsid w:val="004E3BAD"/>
    <w:rsid w:val="004E4552"/>
    <w:rsid w:val="004E563E"/>
    <w:rsid w:val="004E5AE8"/>
    <w:rsid w:val="004E6520"/>
    <w:rsid w:val="004E72AA"/>
    <w:rsid w:val="004E7A87"/>
    <w:rsid w:val="004F05F9"/>
    <w:rsid w:val="004F109B"/>
    <w:rsid w:val="004F1F02"/>
    <w:rsid w:val="004F22C9"/>
    <w:rsid w:val="004F3427"/>
    <w:rsid w:val="004F35FC"/>
    <w:rsid w:val="004F395F"/>
    <w:rsid w:val="004F4D87"/>
    <w:rsid w:val="004F5954"/>
    <w:rsid w:val="004F6CAC"/>
    <w:rsid w:val="004F6ED0"/>
    <w:rsid w:val="0050044E"/>
    <w:rsid w:val="005007AC"/>
    <w:rsid w:val="00500877"/>
    <w:rsid w:val="00501A45"/>
    <w:rsid w:val="005025BF"/>
    <w:rsid w:val="0050375B"/>
    <w:rsid w:val="00503BE8"/>
    <w:rsid w:val="00503D08"/>
    <w:rsid w:val="0050508A"/>
    <w:rsid w:val="00505220"/>
    <w:rsid w:val="00505870"/>
    <w:rsid w:val="005075DB"/>
    <w:rsid w:val="00507CF6"/>
    <w:rsid w:val="00511ADD"/>
    <w:rsid w:val="005129A7"/>
    <w:rsid w:val="005129E4"/>
    <w:rsid w:val="00512DCC"/>
    <w:rsid w:val="00512EFE"/>
    <w:rsid w:val="00513B00"/>
    <w:rsid w:val="00514506"/>
    <w:rsid w:val="00514E66"/>
    <w:rsid w:val="0051569E"/>
    <w:rsid w:val="00515F27"/>
    <w:rsid w:val="005165B6"/>
    <w:rsid w:val="005168EB"/>
    <w:rsid w:val="005174FD"/>
    <w:rsid w:val="00517D47"/>
    <w:rsid w:val="00520106"/>
    <w:rsid w:val="00520144"/>
    <w:rsid w:val="00520508"/>
    <w:rsid w:val="00520767"/>
    <w:rsid w:val="00520AA7"/>
    <w:rsid w:val="00522E20"/>
    <w:rsid w:val="00523136"/>
    <w:rsid w:val="005235CE"/>
    <w:rsid w:val="00523713"/>
    <w:rsid w:val="005237D9"/>
    <w:rsid w:val="005240E8"/>
    <w:rsid w:val="005246B9"/>
    <w:rsid w:val="00525C53"/>
    <w:rsid w:val="00526AEA"/>
    <w:rsid w:val="00526C20"/>
    <w:rsid w:val="00527C05"/>
    <w:rsid w:val="00530230"/>
    <w:rsid w:val="005302FB"/>
    <w:rsid w:val="005320A0"/>
    <w:rsid w:val="00532531"/>
    <w:rsid w:val="005345B2"/>
    <w:rsid w:val="00535740"/>
    <w:rsid w:val="005357BF"/>
    <w:rsid w:val="005357C3"/>
    <w:rsid w:val="00535A8A"/>
    <w:rsid w:val="00536170"/>
    <w:rsid w:val="00536434"/>
    <w:rsid w:val="00537F8D"/>
    <w:rsid w:val="005401CD"/>
    <w:rsid w:val="005411FE"/>
    <w:rsid w:val="00541D4C"/>
    <w:rsid w:val="005430A0"/>
    <w:rsid w:val="00543245"/>
    <w:rsid w:val="0054335F"/>
    <w:rsid w:val="00543953"/>
    <w:rsid w:val="00543D96"/>
    <w:rsid w:val="0054425E"/>
    <w:rsid w:val="00544334"/>
    <w:rsid w:val="00544E6E"/>
    <w:rsid w:val="00544F40"/>
    <w:rsid w:val="0054533A"/>
    <w:rsid w:val="005455BD"/>
    <w:rsid w:val="00545FFD"/>
    <w:rsid w:val="00546649"/>
    <w:rsid w:val="00546A0E"/>
    <w:rsid w:val="00547053"/>
    <w:rsid w:val="005506D1"/>
    <w:rsid w:val="005509AD"/>
    <w:rsid w:val="00550B0F"/>
    <w:rsid w:val="00550B2E"/>
    <w:rsid w:val="00550E1F"/>
    <w:rsid w:val="00550E95"/>
    <w:rsid w:val="00551428"/>
    <w:rsid w:val="0055159F"/>
    <w:rsid w:val="005515E2"/>
    <w:rsid w:val="0055185B"/>
    <w:rsid w:val="00551F05"/>
    <w:rsid w:val="005520BB"/>
    <w:rsid w:val="005526C9"/>
    <w:rsid w:val="00552C7E"/>
    <w:rsid w:val="00553048"/>
    <w:rsid w:val="0055385B"/>
    <w:rsid w:val="00553874"/>
    <w:rsid w:val="00553BB0"/>
    <w:rsid w:val="00554294"/>
    <w:rsid w:val="005552EE"/>
    <w:rsid w:val="00555596"/>
    <w:rsid w:val="0055798F"/>
    <w:rsid w:val="00557B8D"/>
    <w:rsid w:val="00560096"/>
    <w:rsid w:val="00560133"/>
    <w:rsid w:val="005602F3"/>
    <w:rsid w:val="0056051F"/>
    <w:rsid w:val="00560539"/>
    <w:rsid w:val="00560C0C"/>
    <w:rsid w:val="00560D12"/>
    <w:rsid w:val="0056115C"/>
    <w:rsid w:val="005620A9"/>
    <w:rsid w:val="00562F65"/>
    <w:rsid w:val="00564C87"/>
    <w:rsid w:val="00565029"/>
    <w:rsid w:val="00565570"/>
    <w:rsid w:val="00565CC5"/>
    <w:rsid w:val="005675F1"/>
    <w:rsid w:val="005677EE"/>
    <w:rsid w:val="005678CD"/>
    <w:rsid w:val="0056791C"/>
    <w:rsid w:val="00570CC8"/>
    <w:rsid w:val="0057111E"/>
    <w:rsid w:val="00571E79"/>
    <w:rsid w:val="00572249"/>
    <w:rsid w:val="00573D81"/>
    <w:rsid w:val="00573E9B"/>
    <w:rsid w:val="0057498E"/>
    <w:rsid w:val="005752BF"/>
    <w:rsid w:val="0057537E"/>
    <w:rsid w:val="005754FA"/>
    <w:rsid w:val="00575C05"/>
    <w:rsid w:val="00575EAC"/>
    <w:rsid w:val="00576958"/>
    <w:rsid w:val="005769B5"/>
    <w:rsid w:val="00577224"/>
    <w:rsid w:val="005803B9"/>
    <w:rsid w:val="00580408"/>
    <w:rsid w:val="00580979"/>
    <w:rsid w:val="00581639"/>
    <w:rsid w:val="0058219D"/>
    <w:rsid w:val="00582948"/>
    <w:rsid w:val="0058423F"/>
    <w:rsid w:val="0058455B"/>
    <w:rsid w:val="0058595F"/>
    <w:rsid w:val="00585CB0"/>
    <w:rsid w:val="00586C58"/>
    <w:rsid w:val="00586C9D"/>
    <w:rsid w:val="00587830"/>
    <w:rsid w:val="00587E33"/>
    <w:rsid w:val="00590B19"/>
    <w:rsid w:val="005912E1"/>
    <w:rsid w:val="00591416"/>
    <w:rsid w:val="005926AF"/>
    <w:rsid w:val="00593F90"/>
    <w:rsid w:val="00595A64"/>
    <w:rsid w:val="00595F41"/>
    <w:rsid w:val="00596140"/>
    <w:rsid w:val="00596471"/>
    <w:rsid w:val="00596CDE"/>
    <w:rsid w:val="00597A28"/>
    <w:rsid w:val="00597E71"/>
    <w:rsid w:val="005A095F"/>
    <w:rsid w:val="005A0A0B"/>
    <w:rsid w:val="005A0A73"/>
    <w:rsid w:val="005A1E4F"/>
    <w:rsid w:val="005A2432"/>
    <w:rsid w:val="005A2445"/>
    <w:rsid w:val="005A3D2E"/>
    <w:rsid w:val="005A4486"/>
    <w:rsid w:val="005A5BFC"/>
    <w:rsid w:val="005A5CBC"/>
    <w:rsid w:val="005A6BD7"/>
    <w:rsid w:val="005B0F7F"/>
    <w:rsid w:val="005B10AF"/>
    <w:rsid w:val="005B113A"/>
    <w:rsid w:val="005B1526"/>
    <w:rsid w:val="005B19C8"/>
    <w:rsid w:val="005B1D0C"/>
    <w:rsid w:val="005B336D"/>
    <w:rsid w:val="005B42B7"/>
    <w:rsid w:val="005B4CB8"/>
    <w:rsid w:val="005B504D"/>
    <w:rsid w:val="005B5250"/>
    <w:rsid w:val="005B5E81"/>
    <w:rsid w:val="005B6AD8"/>
    <w:rsid w:val="005B6AE9"/>
    <w:rsid w:val="005B6DFF"/>
    <w:rsid w:val="005B7636"/>
    <w:rsid w:val="005C0167"/>
    <w:rsid w:val="005C03C1"/>
    <w:rsid w:val="005C0480"/>
    <w:rsid w:val="005C1295"/>
    <w:rsid w:val="005C131C"/>
    <w:rsid w:val="005C1F93"/>
    <w:rsid w:val="005C2253"/>
    <w:rsid w:val="005C2DBD"/>
    <w:rsid w:val="005C2DE9"/>
    <w:rsid w:val="005C3050"/>
    <w:rsid w:val="005C33B0"/>
    <w:rsid w:val="005C365A"/>
    <w:rsid w:val="005C3BE7"/>
    <w:rsid w:val="005C4198"/>
    <w:rsid w:val="005C5BCB"/>
    <w:rsid w:val="005C73AA"/>
    <w:rsid w:val="005C75E6"/>
    <w:rsid w:val="005C7CC1"/>
    <w:rsid w:val="005C7F77"/>
    <w:rsid w:val="005D0764"/>
    <w:rsid w:val="005D1082"/>
    <w:rsid w:val="005D19EA"/>
    <w:rsid w:val="005D2933"/>
    <w:rsid w:val="005D2A10"/>
    <w:rsid w:val="005D334E"/>
    <w:rsid w:val="005D3848"/>
    <w:rsid w:val="005D46E4"/>
    <w:rsid w:val="005D4E90"/>
    <w:rsid w:val="005D4F4C"/>
    <w:rsid w:val="005D6BAA"/>
    <w:rsid w:val="005D71A4"/>
    <w:rsid w:val="005D7A7C"/>
    <w:rsid w:val="005D7B92"/>
    <w:rsid w:val="005E08E8"/>
    <w:rsid w:val="005E09FF"/>
    <w:rsid w:val="005E0AF4"/>
    <w:rsid w:val="005E1C3D"/>
    <w:rsid w:val="005E2353"/>
    <w:rsid w:val="005E333F"/>
    <w:rsid w:val="005E40B5"/>
    <w:rsid w:val="005E4898"/>
    <w:rsid w:val="005E4D1D"/>
    <w:rsid w:val="005E5A83"/>
    <w:rsid w:val="005E6796"/>
    <w:rsid w:val="005E6DB8"/>
    <w:rsid w:val="005F07D5"/>
    <w:rsid w:val="005F0835"/>
    <w:rsid w:val="005F0EE0"/>
    <w:rsid w:val="005F1958"/>
    <w:rsid w:val="005F2B70"/>
    <w:rsid w:val="005F31D6"/>
    <w:rsid w:val="005F4135"/>
    <w:rsid w:val="005F59A1"/>
    <w:rsid w:val="005F6DCE"/>
    <w:rsid w:val="005F6EF2"/>
    <w:rsid w:val="005F70FA"/>
    <w:rsid w:val="00600033"/>
    <w:rsid w:val="0060005A"/>
    <w:rsid w:val="0060016E"/>
    <w:rsid w:val="006001DF"/>
    <w:rsid w:val="006007F2"/>
    <w:rsid w:val="00600A4F"/>
    <w:rsid w:val="0060103A"/>
    <w:rsid w:val="006012E8"/>
    <w:rsid w:val="006015BF"/>
    <w:rsid w:val="00602283"/>
    <w:rsid w:val="00603BC9"/>
    <w:rsid w:val="006061D5"/>
    <w:rsid w:val="0060691B"/>
    <w:rsid w:val="006070E8"/>
    <w:rsid w:val="00607A9D"/>
    <w:rsid w:val="00607C80"/>
    <w:rsid w:val="0061235D"/>
    <w:rsid w:val="006155B1"/>
    <w:rsid w:val="00615A4B"/>
    <w:rsid w:val="006162BB"/>
    <w:rsid w:val="00616875"/>
    <w:rsid w:val="00617FBD"/>
    <w:rsid w:val="006200E4"/>
    <w:rsid w:val="00620239"/>
    <w:rsid w:val="00620ADB"/>
    <w:rsid w:val="00620B76"/>
    <w:rsid w:val="00620BBA"/>
    <w:rsid w:val="006214A5"/>
    <w:rsid w:val="006217E8"/>
    <w:rsid w:val="00621982"/>
    <w:rsid w:val="00621A91"/>
    <w:rsid w:val="006229CE"/>
    <w:rsid w:val="00622C5F"/>
    <w:rsid w:val="006233C2"/>
    <w:rsid w:val="00623B52"/>
    <w:rsid w:val="006240E6"/>
    <w:rsid w:val="00625432"/>
    <w:rsid w:val="00626B64"/>
    <w:rsid w:val="00627CA6"/>
    <w:rsid w:val="00627CD3"/>
    <w:rsid w:val="00630421"/>
    <w:rsid w:val="006308C8"/>
    <w:rsid w:val="00630DAB"/>
    <w:rsid w:val="00631F35"/>
    <w:rsid w:val="006320B5"/>
    <w:rsid w:val="00632861"/>
    <w:rsid w:val="00632D9C"/>
    <w:rsid w:val="00632DB0"/>
    <w:rsid w:val="006336B4"/>
    <w:rsid w:val="00634A46"/>
    <w:rsid w:val="00634A68"/>
    <w:rsid w:val="0063569D"/>
    <w:rsid w:val="00636584"/>
    <w:rsid w:val="006369AB"/>
    <w:rsid w:val="00637E07"/>
    <w:rsid w:val="0064007C"/>
    <w:rsid w:val="00640509"/>
    <w:rsid w:val="00640518"/>
    <w:rsid w:val="006406E2"/>
    <w:rsid w:val="00640865"/>
    <w:rsid w:val="00640DD8"/>
    <w:rsid w:val="0064101B"/>
    <w:rsid w:val="00641712"/>
    <w:rsid w:val="006417E5"/>
    <w:rsid w:val="00643FE9"/>
    <w:rsid w:val="0064622C"/>
    <w:rsid w:val="00646B97"/>
    <w:rsid w:val="006474A3"/>
    <w:rsid w:val="00650391"/>
    <w:rsid w:val="00650802"/>
    <w:rsid w:val="006509FD"/>
    <w:rsid w:val="00650ACA"/>
    <w:rsid w:val="006516EC"/>
    <w:rsid w:val="0065239B"/>
    <w:rsid w:val="00652BD9"/>
    <w:rsid w:val="00653A5E"/>
    <w:rsid w:val="00654084"/>
    <w:rsid w:val="006564C5"/>
    <w:rsid w:val="00657855"/>
    <w:rsid w:val="006606B7"/>
    <w:rsid w:val="00660884"/>
    <w:rsid w:val="006615EC"/>
    <w:rsid w:val="0066170E"/>
    <w:rsid w:val="006617A5"/>
    <w:rsid w:val="00663B69"/>
    <w:rsid w:val="006642F1"/>
    <w:rsid w:val="00664364"/>
    <w:rsid w:val="006650FC"/>
    <w:rsid w:val="00666ED4"/>
    <w:rsid w:val="0066747A"/>
    <w:rsid w:val="00667875"/>
    <w:rsid w:val="0067012F"/>
    <w:rsid w:val="00670DFE"/>
    <w:rsid w:val="006720DE"/>
    <w:rsid w:val="00672945"/>
    <w:rsid w:val="00672FC6"/>
    <w:rsid w:val="006733E9"/>
    <w:rsid w:val="00675F2A"/>
    <w:rsid w:val="006760A4"/>
    <w:rsid w:val="00676CBB"/>
    <w:rsid w:val="006801FC"/>
    <w:rsid w:val="00680558"/>
    <w:rsid w:val="0068100E"/>
    <w:rsid w:val="0068299C"/>
    <w:rsid w:val="00682AF9"/>
    <w:rsid w:val="00684483"/>
    <w:rsid w:val="006844B1"/>
    <w:rsid w:val="00684E5D"/>
    <w:rsid w:val="00685131"/>
    <w:rsid w:val="006853F3"/>
    <w:rsid w:val="00685EC6"/>
    <w:rsid w:val="00686749"/>
    <w:rsid w:val="006872EA"/>
    <w:rsid w:val="00687E87"/>
    <w:rsid w:val="00691BBA"/>
    <w:rsid w:val="00692C08"/>
    <w:rsid w:val="00692C11"/>
    <w:rsid w:val="00692FB9"/>
    <w:rsid w:val="0069310B"/>
    <w:rsid w:val="006935AC"/>
    <w:rsid w:val="006936A9"/>
    <w:rsid w:val="0069370B"/>
    <w:rsid w:val="00693EE8"/>
    <w:rsid w:val="0069523B"/>
    <w:rsid w:val="006955B1"/>
    <w:rsid w:val="006958D4"/>
    <w:rsid w:val="006962B9"/>
    <w:rsid w:val="00697A51"/>
    <w:rsid w:val="00697BA3"/>
    <w:rsid w:val="006A01CB"/>
    <w:rsid w:val="006A14A7"/>
    <w:rsid w:val="006A15C3"/>
    <w:rsid w:val="006A15D0"/>
    <w:rsid w:val="006A235B"/>
    <w:rsid w:val="006A2510"/>
    <w:rsid w:val="006A3045"/>
    <w:rsid w:val="006A33F1"/>
    <w:rsid w:val="006A3521"/>
    <w:rsid w:val="006A47A8"/>
    <w:rsid w:val="006A4EE1"/>
    <w:rsid w:val="006A4FC2"/>
    <w:rsid w:val="006B0488"/>
    <w:rsid w:val="006B0982"/>
    <w:rsid w:val="006B2B01"/>
    <w:rsid w:val="006B2BD7"/>
    <w:rsid w:val="006B30BE"/>
    <w:rsid w:val="006B3270"/>
    <w:rsid w:val="006B338C"/>
    <w:rsid w:val="006B389F"/>
    <w:rsid w:val="006B3CAA"/>
    <w:rsid w:val="006B3DE4"/>
    <w:rsid w:val="006B4A13"/>
    <w:rsid w:val="006B4C88"/>
    <w:rsid w:val="006B6102"/>
    <w:rsid w:val="006B6269"/>
    <w:rsid w:val="006B6B42"/>
    <w:rsid w:val="006B6BC0"/>
    <w:rsid w:val="006B7BE6"/>
    <w:rsid w:val="006C012F"/>
    <w:rsid w:val="006C0D72"/>
    <w:rsid w:val="006C10A6"/>
    <w:rsid w:val="006C18BB"/>
    <w:rsid w:val="006C21D8"/>
    <w:rsid w:val="006C2D5E"/>
    <w:rsid w:val="006C2EEE"/>
    <w:rsid w:val="006C320A"/>
    <w:rsid w:val="006C40FF"/>
    <w:rsid w:val="006C4409"/>
    <w:rsid w:val="006C565E"/>
    <w:rsid w:val="006C727F"/>
    <w:rsid w:val="006D043C"/>
    <w:rsid w:val="006D0EDE"/>
    <w:rsid w:val="006D1376"/>
    <w:rsid w:val="006D1559"/>
    <w:rsid w:val="006D18E6"/>
    <w:rsid w:val="006D49F3"/>
    <w:rsid w:val="006D65F5"/>
    <w:rsid w:val="006D67BB"/>
    <w:rsid w:val="006D6CE7"/>
    <w:rsid w:val="006E02A8"/>
    <w:rsid w:val="006E0D27"/>
    <w:rsid w:val="006E207B"/>
    <w:rsid w:val="006E23DC"/>
    <w:rsid w:val="006E24D1"/>
    <w:rsid w:val="006E25CF"/>
    <w:rsid w:val="006E2681"/>
    <w:rsid w:val="006E2964"/>
    <w:rsid w:val="006E33C2"/>
    <w:rsid w:val="006E3B70"/>
    <w:rsid w:val="006E42B1"/>
    <w:rsid w:val="006E46DB"/>
    <w:rsid w:val="006E4F73"/>
    <w:rsid w:val="006E57CB"/>
    <w:rsid w:val="006E7918"/>
    <w:rsid w:val="006E7A72"/>
    <w:rsid w:val="006F03A5"/>
    <w:rsid w:val="006F0481"/>
    <w:rsid w:val="006F090C"/>
    <w:rsid w:val="006F12F1"/>
    <w:rsid w:val="006F229F"/>
    <w:rsid w:val="006F315E"/>
    <w:rsid w:val="006F3C90"/>
    <w:rsid w:val="006F4D5D"/>
    <w:rsid w:val="006F51C2"/>
    <w:rsid w:val="006F6E31"/>
    <w:rsid w:val="006F6F0B"/>
    <w:rsid w:val="006F74C3"/>
    <w:rsid w:val="006F7875"/>
    <w:rsid w:val="006F791B"/>
    <w:rsid w:val="0070100F"/>
    <w:rsid w:val="00701A9F"/>
    <w:rsid w:val="00702188"/>
    <w:rsid w:val="00702A6C"/>
    <w:rsid w:val="00703149"/>
    <w:rsid w:val="00703633"/>
    <w:rsid w:val="007040F3"/>
    <w:rsid w:val="00704F6F"/>
    <w:rsid w:val="00705881"/>
    <w:rsid w:val="00706C20"/>
    <w:rsid w:val="007076EC"/>
    <w:rsid w:val="00711950"/>
    <w:rsid w:val="00711A7B"/>
    <w:rsid w:val="00711C78"/>
    <w:rsid w:val="00713BE7"/>
    <w:rsid w:val="00713F04"/>
    <w:rsid w:val="00714685"/>
    <w:rsid w:val="00714C2C"/>
    <w:rsid w:val="007157B1"/>
    <w:rsid w:val="0071596D"/>
    <w:rsid w:val="00715A21"/>
    <w:rsid w:val="00716690"/>
    <w:rsid w:val="00717805"/>
    <w:rsid w:val="00717E66"/>
    <w:rsid w:val="007210E7"/>
    <w:rsid w:val="00721DAB"/>
    <w:rsid w:val="00722355"/>
    <w:rsid w:val="0072270F"/>
    <w:rsid w:val="0072274E"/>
    <w:rsid w:val="00722DFF"/>
    <w:rsid w:val="0072460A"/>
    <w:rsid w:val="007252B3"/>
    <w:rsid w:val="0072686A"/>
    <w:rsid w:val="007277D6"/>
    <w:rsid w:val="00727B02"/>
    <w:rsid w:val="00727D34"/>
    <w:rsid w:val="00727E88"/>
    <w:rsid w:val="00727F96"/>
    <w:rsid w:val="0073066E"/>
    <w:rsid w:val="007307D1"/>
    <w:rsid w:val="0073109C"/>
    <w:rsid w:val="007318C0"/>
    <w:rsid w:val="00731B04"/>
    <w:rsid w:val="0073316B"/>
    <w:rsid w:val="00734027"/>
    <w:rsid w:val="00734048"/>
    <w:rsid w:val="0073420E"/>
    <w:rsid w:val="007342D6"/>
    <w:rsid w:val="007354FD"/>
    <w:rsid w:val="00735B82"/>
    <w:rsid w:val="00736176"/>
    <w:rsid w:val="00736EA2"/>
    <w:rsid w:val="0073703F"/>
    <w:rsid w:val="00740EE6"/>
    <w:rsid w:val="00741297"/>
    <w:rsid w:val="00741493"/>
    <w:rsid w:val="00741C84"/>
    <w:rsid w:val="00742338"/>
    <w:rsid w:val="00742640"/>
    <w:rsid w:val="007429C1"/>
    <w:rsid w:val="007433C2"/>
    <w:rsid w:val="00743795"/>
    <w:rsid w:val="00744238"/>
    <w:rsid w:val="00744773"/>
    <w:rsid w:val="007455C8"/>
    <w:rsid w:val="0074642D"/>
    <w:rsid w:val="00746771"/>
    <w:rsid w:val="007474D8"/>
    <w:rsid w:val="00750837"/>
    <w:rsid w:val="00751458"/>
    <w:rsid w:val="00751528"/>
    <w:rsid w:val="007518D5"/>
    <w:rsid w:val="00751F5B"/>
    <w:rsid w:val="00751FB7"/>
    <w:rsid w:val="00752596"/>
    <w:rsid w:val="00754616"/>
    <w:rsid w:val="00754AB1"/>
    <w:rsid w:val="007552A4"/>
    <w:rsid w:val="00755A98"/>
    <w:rsid w:val="00755BAA"/>
    <w:rsid w:val="00755CEE"/>
    <w:rsid w:val="00757926"/>
    <w:rsid w:val="00757B70"/>
    <w:rsid w:val="007601EB"/>
    <w:rsid w:val="00760741"/>
    <w:rsid w:val="007608FE"/>
    <w:rsid w:val="00761263"/>
    <w:rsid w:val="007612D4"/>
    <w:rsid w:val="0076153E"/>
    <w:rsid w:val="007616A4"/>
    <w:rsid w:val="00761C62"/>
    <w:rsid w:val="00761F3C"/>
    <w:rsid w:val="007629A4"/>
    <w:rsid w:val="00762A2A"/>
    <w:rsid w:val="00763273"/>
    <w:rsid w:val="00764BF2"/>
    <w:rsid w:val="007650F9"/>
    <w:rsid w:val="00767602"/>
    <w:rsid w:val="007677AF"/>
    <w:rsid w:val="00767835"/>
    <w:rsid w:val="00767856"/>
    <w:rsid w:val="007707BF"/>
    <w:rsid w:val="0077259B"/>
    <w:rsid w:val="007727D2"/>
    <w:rsid w:val="00772C21"/>
    <w:rsid w:val="00772E68"/>
    <w:rsid w:val="00773901"/>
    <w:rsid w:val="0077424C"/>
    <w:rsid w:val="007744DD"/>
    <w:rsid w:val="00774685"/>
    <w:rsid w:val="00775673"/>
    <w:rsid w:val="0077597B"/>
    <w:rsid w:val="0077701E"/>
    <w:rsid w:val="0078035D"/>
    <w:rsid w:val="0078048D"/>
    <w:rsid w:val="00780520"/>
    <w:rsid w:val="0078052B"/>
    <w:rsid w:val="00780F51"/>
    <w:rsid w:val="007811E8"/>
    <w:rsid w:val="007820C3"/>
    <w:rsid w:val="007830FE"/>
    <w:rsid w:val="007832C3"/>
    <w:rsid w:val="007836AB"/>
    <w:rsid w:val="00784030"/>
    <w:rsid w:val="007848F7"/>
    <w:rsid w:val="00785719"/>
    <w:rsid w:val="00785ABB"/>
    <w:rsid w:val="00786A8C"/>
    <w:rsid w:val="00787DCE"/>
    <w:rsid w:val="007914C0"/>
    <w:rsid w:val="007915B3"/>
    <w:rsid w:val="007918E7"/>
    <w:rsid w:val="00792271"/>
    <w:rsid w:val="00792688"/>
    <w:rsid w:val="00792FEB"/>
    <w:rsid w:val="00793098"/>
    <w:rsid w:val="007934FF"/>
    <w:rsid w:val="00793B90"/>
    <w:rsid w:val="007940BD"/>
    <w:rsid w:val="007960D9"/>
    <w:rsid w:val="007960E3"/>
    <w:rsid w:val="007969E7"/>
    <w:rsid w:val="007A096C"/>
    <w:rsid w:val="007A1FB1"/>
    <w:rsid w:val="007A363B"/>
    <w:rsid w:val="007A4146"/>
    <w:rsid w:val="007A4E0B"/>
    <w:rsid w:val="007A51B2"/>
    <w:rsid w:val="007A5976"/>
    <w:rsid w:val="007A6D52"/>
    <w:rsid w:val="007A7650"/>
    <w:rsid w:val="007A798D"/>
    <w:rsid w:val="007B0C5B"/>
    <w:rsid w:val="007B188A"/>
    <w:rsid w:val="007B1C2B"/>
    <w:rsid w:val="007B217F"/>
    <w:rsid w:val="007B586E"/>
    <w:rsid w:val="007B7E27"/>
    <w:rsid w:val="007C0CAB"/>
    <w:rsid w:val="007C0CDF"/>
    <w:rsid w:val="007C0E66"/>
    <w:rsid w:val="007C1D10"/>
    <w:rsid w:val="007C1EB5"/>
    <w:rsid w:val="007C2491"/>
    <w:rsid w:val="007C2B60"/>
    <w:rsid w:val="007C32DC"/>
    <w:rsid w:val="007C3E19"/>
    <w:rsid w:val="007C3EE5"/>
    <w:rsid w:val="007C3F10"/>
    <w:rsid w:val="007C3F11"/>
    <w:rsid w:val="007C4174"/>
    <w:rsid w:val="007C4690"/>
    <w:rsid w:val="007C5811"/>
    <w:rsid w:val="007C6298"/>
    <w:rsid w:val="007C7D77"/>
    <w:rsid w:val="007D037F"/>
    <w:rsid w:val="007D08D7"/>
    <w:rsid w:val="007D1636"/>
    <w:rsid w:val="007D24BC"/>
    <w:rsid w:val="007D286D"/>
    <w:rsid w:val="007D2EBE"/>
    <w:rsid w:val="007D3822"/>
    <w:rsid w:val="007D38E9"/>
    <w:rsid w:val="007D3B04"/>
    <w:rsid w:val="007D5A9B"/>
    <w:rsid w:val="007D7940"/>
    <w:rsid w:val="007D7C91"/>
    <w:rsid w:val="007E07F2"/>
    <w:rsid w:val="007E0A1F"/>
    <w:rsid w:val="007E0FB7"/>
    <w:rsid w:val="007E12C7"/>
    <w:rsid w:val="007E236F"/>
    <w:rsid w:val="007E26C3"/>
    <w:rsid w:val="007E26E3"/>
    <w:rsid w:val="007E275D"/>
    <w:rsid w:val="007E2E8A"/>
    <w:rsid w:val="007E2FB3"/>
    <w:rsid w:val="007E37B2"/>
    <w:rsid w:val="007E54BA"/>
    <w:rsid w:val="007E608B"/>
    <w:rsid w:val="007E699B"/>
    <w:rsid w:val="007E7435"/>
    <w:rsid w:val="007F08AE"/>
    <w:rsid w:val="007F0C58"/>
    <w:rsid w:val="007F469C"/>
    <w:rsid w:val="007F57AB"/>
    <w:rsid w:val="007F6030"/>
    <w:rsid w:val="007F6F26"/>
    <w:rsid w:val="007F71EC"/>
    <w:rsid w:val="008006F5"/>
    <w:rsid w:val="00801188"/>
    <w:rsid w:val="00801436"/>
    <w:rsid w:val="00801692"/>
    <w:rsid w:val="00801CF6"/>
    <w:rsid w:val="0080239A"/>
    <w:rsid w:val="00802FB4"/>
    <w:rsid w:val="00803347"/>
    <w:rsid w:val="00804F5C"/>
    <w:rsid w:val="00805B93"/>
    <w:rsid w:val="00805C6D"/>
    <w:rsid w:val="00805CBC"/>
    <w:rsid w:val="008066CD"/>
    <w:rsid w:val="008073CF"/>
    <w:rsid w:val="00810379"/>
    <w:rsid w:val="00810782"/>
    <w:rsid w:val="00810930"/>
    <w:rsid w:val="00810946"/>
    <w:rsid w:val="00810B52"/>
    <w:rsid w:val="00810E5E"/>
    <w:rsid w:val="0081155D"/>
    <w:rsid w:val="00812427"/>
    <w:rsid w:val="00815AFD"/>
    <w:rsid w:val="008165C4"/>
    <w:rsid w:val="0081673F"/>
    <w:rsid w:val="00817620"/>
    <w:rsid w:val="0082048B"/>
    <w:rsid w:val="00821C8D"/>
    <w:rsid w:val="00823B4A"/>
    <w:rsid w:val="00824858"/>
    <w:rsid w:val="00824B6A"/>
    <w:rsid w:val="00825232"/>
    <w:rsid w:val="008252BB"/>
    <w:rsid w:val="0082567A"/>
    <w:rsid w:val="0082597C"/>
    <w:rsid w:val="0082606B"/>
    <w:rsid w:val="00826426"/>
    <w:rsid w:val="00826DDA"/>
    <w:rsid w:val="00826E51"/>
    <w:rsid w:val="00826FB0"/>
    <w:rsid w:val="00827441"/>
    <w:rsid w:val="0082792A"/>
    <w:rsid w:val="0083161C"/>
    <w:rsid w:val="00831666"/>
    <w:rsid w:val="00831968"/>
    <w:rsid w:val="008323A9"/>
    <w:rsid w:val="008329C6"/>
    <w:rsid w:val="00834C80"/>
    <w:rsid w:val="00835219"/>
    <w:rsid w:val="008355CE"/>
    <w:rsid w:val="008356A8"/>
    <w:rsid w:val="00835855"/>
    <w:rsid w:val="00835D29"/>
    <w:rsid w:val="00840D0B"/>
    <w:rsid w:val="008413D3"/>
    <w:rsid w:val="0084196E"/>
    <w:rsid w:val="00841E2C"/>
    <w:rsid w:val="008429E5"/>
    <w:rsid w:val="00842DF5"/>
    <w:rsid w:val="0084339B"/>
    <w:rsid w:val="00843840"/>
    <w:rsid w:val="008443C9"/>
    <w:rsid w:val="008447A9"/>
    <w:rsid w:val="00844CE2"/>
    <w:rsid w:val="00844E76"/>
    <w:rsid w:val="008453CD"/>
    <w:rsid w:val="0084542C"/>
    <w:rsid w:val="00845D5D"/>
    <w:rsid w:val="0085011E"/>
    <w:rsid w:val="00850BC7"/>
    <w:rsid w:val="00850C35"/>
    <w:rsid w:val="008512C0"/>
    <w:rsid w:val="00851414"/>
    <w:rsid w:val="0085154C"/>
    <w:rsid w:val="0085381A"/>
    <w:rsid w:val="00853F66"/>
    <w:rsid w:val="00854498"/>
    <w:rsid w:val="008546C2"/>
    <w:rsid w:val="00855964"/>
    <w:rsid w:val="008567A5"/>
    <w:rsid w:val="00857282"/>
    <w:rsid w:val="008626EB"/>
    <w:rsid w:val="00863335"/>
    <w:rsid w:val="008636A4"/>
    <w:rsid w:val="00863B9A"/>
    <w:rsid w:val="00863DAB"/>
    <w:rsid w:val="008642B7"/>
    <w:rsid w:val="008646CA"/>
    <w:rsid w:val="00867AD9"/>
    <w:rsid w:val="008700D3"/>
    <w:rsid w:val="00870F5C"/>
    <w:rsid w:val="008710E0"/>
    <w:rsid w:val="008715D3"/>
    <w:rsid w:val="00871918"/>
    <w:rsid w:val="0087196B"/>
    <w:rsid w:val="00871AA1"/>
    <w:rsid w:val="00871EA9"/>
    <w:rsid w:val="00872186"/>
    <w:rsid w:val="00872671"/>
    <w:rsid w:val="00872CC8"/>
    <w:rsid w:val="00872FDA"/>
    <w:rsid w:val="008736B4"/>
    <w:rsid w:val="00874227"/>
    <w:rsid w:val="00874559"/>
    <w:rsid w:val="00875B14"/>
    <w:rsid w:val="00875BDF"/>
    <w:rsid w:val="008765C4"/>
    <w:rsid w:val="0087786E"/>
    <w:rsid w:val="008802FF"/>
    <w:rsid w:val="0088173E"/>
    <w:rsid w:val="00881828"/>
    <w:rsid w:val="0088284E"/>
    <w:rsid w:val="00882AA4"/>
    <w:rsid w:val="00882E2B"/>
    <w:rsid w:val="00882F65"/>
    <w:rsid w:val="008831B7"/>
    <w:rsid w:val="00883CFB"/>
    <w:rsid w:val="00885A78"/>
    <w:rsid w:val="00886213"/>
    <w:rsid w:val="00886841"/>
    <w:rsid w:val="00886997"/>
    <w:rsid w:val="00887297"/>
    <w:rsid w:val="00887414"/>
    <w:rsid w:val="00887887"/>
    <w:rsid w:val="00887957"/>
    <w:rsid w:val="008900B6"/>
    <w:rsid w:val="00890B27"/>
    <w:rsid w:val="008910FF"/>
    <w:rsid w:val="00892AAE"/>
    <w:rsid w:val="00894421"/>
    <w:rsid w:val="008953A7"/>
    <w:rsid w:val="00895989"/>
    <w:rsid w:val="00896ADB"/>
    <w:rsid w:val="008972F0"/>
    <w:rsid w:val="008975BD"/>
    <w:rsid w:val="008A043B"/>
    <w:rsid w:val="008A115E"/>
    <w:rsid w:val="008A1BAB"/>
    <w:rsid w:val="008A1BCD"/>
    <w:rsid w:val="008A201B"/>
    <w:rsid w:val="008A36AE"/>
    <w:rsid w:val="008A3F44"/>
    <w:rsid w:val="008A4305"/>
    <w:rsid w:val="008A5085"/>
    <w:rsid w:val="008A51A2"/>
    <w:rsid w:val="008A5829"/>
    <w:rsid w:val="008A688B"/>
    <w:rsid w:val="008A6F9F"/>
    <w:rsid w:val="008A7CDB"/>
    <w:rsid w:val="008B05A5"/>
    <w:rsid w:val="008B1E49"/>
    <w:rsid w:val="008B2863"/>
    <w:rsid w:val="008B2AE4"/>
    <w:rsid w:val="008B2DEA"/>
    <w:rsid w:val="008B324D"/>
    <w:rsid w:val="008B4030"/>
    <w:rsid w:val="008B4805"/>
    <w:rsid w:val="008B4F0B"/>
    <w:rsid w:val="008B69E1"/>
    <w:rsid w:val="008B73D8"/>
    <w:rsid w:val="008B7FFB"/>
    <w:rsid w:val="008C0653"/>
    <w:rsid w:val="008C0A5D"/>
    <w:rsid w:val="008C0B8E"/>
    <w:rsid w:val="008C10EE"/>
    <w:rsid w:val="008C1C1C"/>
    <w:rsid w:val="008C1CC7"/>
    <w:rsid w:val="008C2396"/>
    <w:rsid w:val="008C29B0"/>
    <w:rsid w:val="008C4E2E"/>
    <w:rsid w:val="008C594F"/>
    <w:rsid w:val="008C5FE6"/>
    <w:rsid w:val="008C6B92"/>
    <w:rsid w:val="008C708A"/>
    <w:rsid w:val="008D0AD3"/>
    <w:rsid w:val="008D0AFE"/>
    <w:rsid w:val="008D3385"/>
    <w:rsid w:val="008D3C48"/>
    <w:rsid w:val="008D415D"/>
    <w:rsid w:val="008D427C"/>
    <w:rsid w:val="008D5626"/>
    <w:rsid w:val="008D56A7"/>
    <w:rsid w:val="008D6951"/>
    <w:rsid w:val="008D7DE6"/>
    <w:rsid w:val="008E1C23"/>
    <w:rsid w:val="008E2D14"/>
    <w:rsid w:val="008E2EF3"/>
    <w:rsid w:val="008E3F74"/>
    <w:rsid w:val="008E40B3"/>
    <w:rsid w:val="008E4456"/>
    <w:rsid w:val="008E4472"/>
    <w:rsid w:val="008E559A"/>
    <w:rsid w:val="008E5DC9"/>
    <w:rsid w:val="008E621B"/>
    <w:rsid w:val="008E6289"/>
    <w:rsid w:val="008E62F2"/>
    <w:rsid w:val="008E77BF"/>
    <w:rsid w:val="008F0874"/>
    <w:rsid w:val="008F1743"/>
    <w:rsid w:val="008F388E"/>
    <w:rsid w:val="008F4450"/>
    <w:rsid w:val="008F5656"/>
    <w:rsid w:val="008F5DDA"/>
    <w:rsid w:val="008F60F8"/>
    <w:rsid w:val="008F6AF7"/>
    <w:rsid w:val="008F7A00"/>
    <w:rsid w:val="009001E2"/>
    <w:rsid w:val="00900948"/>
    <w:rsid w:val="00902172"/>
    <w:rsid w:val="00902A41"/>
    <w:rsid w:val="009037D3"/>
    <w:rsid w:val="0090402A"/>
    <w:rsid w:val="009053DA"/>
    <w:rsid w:val="0090669A"/>
    <w:rsid w:val="00906780"/>
    <w:rsid w:val="0090683C"/>
    <w:rsid w:val="00906F06"/>
    <w:rsid w:val="0090706D"/>
    <w:rsid w:val="00907210"/>
    <w:rsid w:val="009073EA"/>
    <w:rsid w:val="00907B13"/>
    <w:rsid w:val="00910E12"/>
    <w:rsid w:val="00910E2C"/>
    <w:rsid w:val="009113C9"/>
    <w:rsid w:val="00911A58"/>
    <w:rsid w:val="00911D25"/>
    <w:rsid w:val="009136CB"/>
    <w:rsid w:val="00913D14"/>
    <w:rsid w:val="00914176"/>
    <w:rsid w:val="00914A8A"/>
    <w:rsid w:val="00914DD2"/>
    <w:rsid w:val="0091511D"/>
    <w:rsid w:val="00920150"/>
    <w:rsid w:val="00920E58"/>
    <w:rsid w:val="00920F5C"/>
    <w:rsid w:val="00921348"/>
    <w:rsid w:val="0092141F"/>
    <w:rsid w:val="00922D8F"/>
    <w:rsid w:val="00923484"/>
    <w:rsid w:val="00924133"/>
    <w:rsid w:val="00925120"/>
    <w:rsid w:val="00925B10"/>
    <w:rsid w:val="00926A1C"/>
    <w:rsid w:val="00927BFE"/>
    <w:rsid w:val="00931672"/>
    <w:rsid w:val="00931D8B"/>
    <w:rsid w:val="00931DC5"/>
    <w:rsid w:val="00931DDB"/>
    <w:rsid w:val="00931F3B"/>
    <w:rsid w:val="0093274C"/>
    <w:rsid w:val="00932C4F"/>
    <w:rsid w:val="00933949"/>
    <w:rsid w:val="00933F02"/>
    <w:rsid w:val="009347B5"/>
    <w:rsid w:val="009353E6"/>
    <w:rsid w:val="0093555E"/>
    <w:rsid w:val="00935675"/>
    <w:rsid w:val="00937366"/>
    <w:rsid w:val="0094014D"/>
    <w:rsid w:val="009409F6"/>
    <w:rsid w:val="00941021"/>
    <w:rsid w:val="009421CC"/>
    <w:rsid w:val="00942276"/>
    <w:rsid w:val="00942B83"/>
    <w:rsid w:val="009444DB"/>
    <w:rsid w:val="009455FE"/>
    <w:rsid w:val="009459C1"/>
    <w:rsid w:val="00945BBD"/>
    <w:rsid w:val="00945E2F"/>
    <w:rsid w:val="00946B56"/>
    <w:rsid w:val="00946CC7"/>
    <w:rsid w:val="00947632"/>
    <w:rsid w:val="0094783C"/>
    <w:rsid w:val="0094787B"/>
    <w:rsid w:val="009478D9"/>
    <w:rsid w:val="00947941"/>
    <w:rsid w:val="00950088"/>
    <w:rsid w:val="00950589"/>
    <w:rsid w:val="00950B33"/>
    <w:rsid w:val="00950F0B"/>
    <w:rsid w:val="00953756"/>
    <w:rsid w:val="00953914"/>
    <w:rsid w:val="00954ADF"/>
    <w:rsid w:val="00954F39"/>
    <w:rsid w:val="00955AE5"/>
    <w:rsid w:val="00955F1E"/>
    <w:rsid w:val="00956E3F"/>
    <w:rsid w:val="00957615"/>
    <w:rsid w:val="00957ED2"/>
    <w:rsid w:val="009601C1"/>
    <w:rsid w:val="00960A4A"/>
    <w:rsid w:val="00962FAC"/>
    <w:rsid w:val="00963371"/>
    <w:rsid w:val="00963AFA"/>
    <w:rsid w:val="00963B67"/>
    <w:rsid w:val="009641E7"/>
    <w:rsid w:val="00964D7B"/>
    <w:rsid w:val="00964E28"/>
    <w:rsid w:val="009651B7"/>
    <w:rsid w:val="00965273"/>
    <w:rsid w:val="009662FE"/>
    <w:rsid w:val="00966D29"/>
    <w:rsid w:val="00967937"/>
    <w:rsid w:val="0097011B"/>
    <w:rsid w:val="009711E2"/>
    <w:rsid w:val="00971808"/>
    <w:rsid w:val="009720A0"/>
    <w:rsid w:val="00972730"/>
    <w:rsid w:val="00972AAC"/>
    <w:rsid w:val="00973B86"/>
    <w:rsid w:val="00973DAE"/>
    <w:rsid w:val="00973F43"/>
    <w:rsid w:val="0097517F"/>
    <w:rsid w:val="00975D4C"/>
    <w:rsid w:val="00977A6C"/>
    <w:rsid w:val="009811FC"/>
    <w:rsid w:val="00981D49"/>
    <w:rsid w:val="00982267"/>
    <w:rsid w:val="00982377"/>
    <w:rsid w:val="00982E9C"/>
    <w:rsid w:val="009838F4"/>
    <w:rsid w:val="00984985"/>
    <w:rsid w:val="009858CB"/>
    <w:rsid w:val="009859D8"/>
    <w:rsid w:val="00985BBE"/>
    <w:rsid w:val="00985CB9"/>
    <w:rsid w:val="00986029"/>
    <w:rsid w:val="0098612A"/>
    <w:rsid w:val="009864FE"/>
    <w:rsid w:val="00986770"/>
    <w:rsid w:val="00986F24"/>
    <w:rsid w:val="009874A6"/>
    <w:rsid w:val="00993023"/>
    <w:rsid w:val="009931CA"/>
    <w:rsid w:val="00993786"/>
    <w:rsid w:val="0099403E"/>
    <w:rsid w:val="00994E68"/>
    <w:rsid w:val="00995271"/>
    <w:rsid w:val="009956C7"/>
    <w:rsid w:val="00995A78"/>
    <w:rsid w:val="0099652E"/>
    <w:rsid w:val="00996DB1"/>
    <w:rsid w:val="00996FA8"/>
    <w:rsid w:val="00997055"/>
    <w:rsid w:val="009A032E"/>
    <w:rsid w:val="009A1C94"/>
    <w:rsid w:val="009A22BC"/>
    <w:rsid w:val="009A29B2"/>
    <w:rsid w:val="009A2B4D"/>
    <w:rsid w:val="009A2BB5"/>
    <w:rsid w:val="009A2FB5"/>
    <w:rsid w:val="009A3701"/>
    <w:rsid w:val="009A60E0"/>
    <w:rsid w:val="009A6653"/>
    <w:rsid w:val="009A72FC"/>
    <w:rsid w:val="009A7D0A"/>
    <w:rsid w:val="009A7FCA"/>
    <w:rsid w:val="009B0A30"/>
    <w:rsid w:val="009B0D63"/>
    <w:rsid w:val="009B11A5"/>
    <w:rsid w:val="009B1A33"/>
    <w:rsid w:val="009B209D"/>
    <w:rsid w:val="009B260B"/>
    <w:rsid w:val="009B2C4B"/>
    <w:rsid w:val="009B2F84"/>
    <w:rsid w:val="009B2FF4"/>
    <w:rsid w:val="009B38E5"/>
    <w:rsid w:val="009B3AF1"/>
    <w:rsid w:val="009B561A"/>
    <w:rsid w:val="009B5988"/>
    <w:rsid w:val="009B5E5A"/>
    <w:rsid w:val="009B5EFB"/>
    <w:rsid w:val="009B5F5F"/>
    <w:rsid w:val="009B7448"/>
    <w:rsid w:val="009B75DE"/>
    <w:rsid w:val="009B77F6"/>
    <w:rsid w:val="009C0061"/>
    <w:rsid w:val="009C16ED"/>
    <w:rsid w:val="009C189D"/>
    <w:rsid w:val="009C1E2B"/>
    <w:rsid w:val="009C2532"/>
    <w:rsid w:val="009C303E"/>
    <w:rsid w:val="009C3142"/>
    <w:rsid w:val="009C3A91"/>
    <w:rsid w:val="009C440A"/>
    <w:rsid w:val="009C5128"/>
    <w:rsid w:val="009C5520"/>
    <w:rsid w:val="009C68C1"/>
    <w:rsid w:val="009C7A79"/>
    <w:rsid w:val="009D1A5A"/>
    <w:rsid w:val="009D241A"/>
    <w:rsid w:val="009D2952"/>
    <w:rsid w:val="009D2C9B"/>
    <w:rsid w:val="009D34B8"/>
    <w:rsid w:val="009D3682"/>
    <w:rsid w:val="009D3834"/>
    <w:rsid w:val="009D3B67"/>
    <w:rsid w:val="009D408A"/>
    <w:rsid w:val="009D4299"/>
    <w:rsid w:val="009D4569"/>
    <w:rsid w:val="009D4E45"/>
    <w:rsid w:val="009D5028"/>
    <w:rsid w:val="009D6708"/>
    <w:rsid w:val="009D7662"/>
    <w:rsid w:val="009D775D"/>
    <w:rsid w:val="009E0024"/>
    <w:rsid w:val="009E00A6"/>
    <w:rsid w:val="009E030A"/>
    <w:rsid w:val="009E0959"/>
    <w:rsid w:val="009E0AC7"/>
    <w:rsid w:val="009E0D6C"/>
    <w:rsid w:val="009E0E02"/>
    <w:rsid w:val="009E1363"/>
    <w:rsid w:val="009E185E"/>
    <w:rsid w:val="009E1F2A"/>
    <w:rsid w:val="009E33C1"/>
    <w:rsid w:val="009E3AEC"/>
    <w:rsid w:val="009E3C80"/>
    <w:rsid w:val="009E452D"/>
    <w:rsid w:val="009E4807"/>
    <w:rsid w:val="009E743B"/>
    <w:rsid w:val="009E7F5E"/>
    <w:rsid w:val="009F08E7"/>
    <w:rsid w:val="009F0B91"/>
    <w:rsid w:val="009F1C3A"/>
    <w:rsid w:val="009F4DBC"/>
    <w:rsid w:val="009F5CFE"/>
    <w:rsid w:val="009F66F0"/>
    <w:rsid w:val="009F6FDF"/>
    <w:rsid w:val="009F76AC"/>
    <w:rsid w:val="00A006BD"/>
    <w:rsid w:val="00A006E0"/>
    <w:rsid w:val="00A02C81"/>
    <w:rsid w:val="00A02D6C"/>
    <w:rsid w:val="00A02F54"/>
    <w:rsid w:val="00A02F66"/>
    <w:rsid w:val="00A02FD6"/>
    <w:rsid w:val="00A034EB"/>
    <w:rsid w:val="00A03ACD"/>
    <w:rsid w:val="00A03B2D"/>
    <w:rsid w:val="00A03B86"/>
    <w:rsid w:val="00A0491A"/>
    <w:rsid w:val="00A04B13"/>
    <w:rsid w:val="00A06106"/>
    <w:rsid w:val="00A06173"/>
    <w:rsid w:val="00A06FA4"/>
    <w:rsid w:val="00A07870"/>
    <w:rsid w:val="00A1098B"/>
    <w:rsid w:val="00A111D7"/>
    <w:rsid w:val="00A1132D"/>
    <w:rsid w:val="00A126F0"/>
    <w:rsid w:val="00A13105"/>
    <w:rsid w:val="00A146CD"/>
    <w:rsid w:val="00A15AEA"/>
    <w:rsid w:val="00A15EA6"/>
    <w:rsid w:val="00A16B0F"/>
    <w:rsid w:val="00A16DA3"/>
    <w:rsid w:val="00A1741A"/>
    <w:rsid w:val="00A21A13"/>
    <w:rsid w:val="00A24242"/>
    <w:rsid w:val="00A24450"/>
    <w:rsid w:val="00A24D25"/>
    <w:rsid w:val="00A24DA2"/>
    <w:rsid w:val="00A25BCC"/>
    <w:rsid w:val="00A2647E"/>
    <w:rsid w:val="00A268DF"/>
    <w:rsid w:val="00A27815"/>
    <w:rsid w:val="00A27CBF"/>
    <w:rsid w:val="00A302EC"/>
    <w:rsid w:val="00A305C6"/>
    <w:rsid w:val="00A3174F"/>
    <w:rsid w:val="00A31975"/>
    <w:rsid w:val="00A31AF9"/>
    <w:rsid w:val="00A31BAA"/>
    <w:rsid w:val="00A32429"/>
    <w:rsid w:val="00A34687"/>
    <w:rsid w:val="00A3566A"/>
    <w:rsid w:val="00A35683"/>
    <w:rsid w:val="00A37BA4"/>
    <w:rsid w:val="00A40381"/>
    <w:rsid w:val="00A407DE"/>
    <w:rsid w:val="00A40F47"/>
    <w:rsid w:val="00A41182"/>
    <w:rsid w:val="00A41AAD"/>
    <w:rsid w:val="00A42FA1"/>
    <w:rsid w:val="00A43193"/>
    <w:rsid w:val="00A43ACF"/>
    <w:rsid w:val="00A44AFD"/>
    <w:rsid w:val="00A44FB7"/>
    <w:rsid w:val="00A45DD4"/>
    <w:rsid w:val="00A461FC"/>
    <w:rsid w:val="00A46329"/>
    <w:rsid w:val="00A4678D"/>
    <w:rsid w:val="00A46EEC"/>
    <w:rsid w:val="00A47219"/>
    <w:rsid w:val="00A5024B"/>
    <w:rsid w:val="00A51DA5"/>
    <w:rsid w:val="00A51E01"/>
    <w:rsid w:val="00A520C9"/>
    <w:rsid w:val="00A52CA8"/>
    <w:rsid w:val="00A52DE6"/>
    <w:rsid w:val="00A53602"/>
    <w:rsid w:val="00A53E03"/>
    <w:rsid w:val="00A54285"/>
    <w:rsid w:val="00A54943"/>
    <w:rsid w:val="00A573E6"/>
    <w:rsid w:val="00A6068F"/>
    <w:rsid w:val="00A618F3"/>
    <w:rsid w:val="00A62891"/>
    <w:rsid w:val="00A629A6"/>
    <w:rsid w:val="00A62A70"/>
    <w:rsid w:val="00A62EB9"/>
    <w:rsid w:val="00A63326"/>
    <w:rsid w:val="00A64366"/>
    <w:rsid w:val="00A6482A"/>
    <w:rsid w:val="00A64E81"/>
    <w:rsid w:val="00A64F86"/>
    <w:rsid w:val="00A65252"/>
    <w:rsid w:val="00A6534F"/>
    <w:rsid w:val="00A659B7"/>
    <w:rsid w:val="00A66E9E"/>
    <w:rsid w:val="00A7048A"/>
    <w:rsid w:val="00A7092F"/>
    <w:rsid w:val="00A71589"/>
    <w:rsid w:val="00A718D8"/>
    <w:rsid w:val="00A72F85"/>
    <w:rsid w:val="00A735AA"/>
    <w:rsid w:val="00A7379A"/>
    <w:rsid w:val="00A74025"/>
    <w:rsid w:val="00A743C0"/>
    <w:rsid w:val="00A7497E"/>
    <w:rsid w:val="00A74A5E"/>
    <w:rsid w:val="00A752C7"/>
    <w:rsid w:val="00A752E2"/>
    <w:rsid w:val="00A75F8D"/>
    <w:rsid w:val="00A7739A"/>
    <w:rsid w:val="00A77683"/>
    <w:rsid w:val="00A77A51"/>
    <w:rsid w:val="00A77A5D"/>
    <w:rsid w:val="00A81DD5"/>
    <w:rsid w:val="00A8304C"/>
    <w:rsid w:val="00A837E8"/>
    <w:rsid w:val="00A83831"/>
    <w:rsid w:val="00A83837"/>
    <w:rsid w:val="00A83B47"/>
    <w:rsid w:val="00A85C65"/>
    <w:rsid w:val="00A862B1"/>
    <w:rsid w:val="00A864D0"/>
    <w:rsid w:val="00A86AFC"/>
    <w:rsid w:val="00A8751B"/>
    <w:rsid w:val="00A8772C"/>
    <w:rsid w:val="00A90130"/>
    <w:rsid w:val="00A903FB"/>
    <w:rsid w:val="00A907E1"/>
    <w:rsid w:val="00A91051"/>
    <w:rsid w:val="00A9186D"/>
    <w:rsid w:val="00A92F2F"/>
    <w:rsid w:val="00A9393A"/>
    <w:rsid w:val="00A9438C"/>
    <w:rsid w:val="00A9476A"/>
    <w:rsid w:val="00A94C26"/>
    <w:rsid w:val="00A95148"/>
    <w:rsid w:val="00A956D1"/>
    <w:rsid w:val="00A95A6D"/>
    <w:rsid w:val="00A965C2"/>
    <w:rsid w:val="00A966A4"/>
    <w:rsid w:val="00A971AD"/>
    <w:rsid w:val="00A9772D"/>
    <w:rsid w:val="00AA0148"/>
    <w:rsid w:val="00AA215C"/>
    <w:rsid w:val="00AA2EDA"/>
    <w:rsid w:val="00AA34BF"/>
    <w:rsid w:val="00AA3D3B"/>
    <w:rsid w:val="00AA4ADB"/>
    <w:rsid w:val="00AA4AEC"/>
    <w:rsid w:val="00AA4B27"/>
    <w:rsid w:val="00AA5328"/>
    <w:rsid w:val="00AA6073"/>
    <w:rsid w:val="00AA64D7"/>
    <w:rsid w:val="00AA7319"/>
    <w:rsid w:val="00AA7D31"/>
    <w:rsid w:val="00AB07BB"/>
    <w:rsid w:val="00AB0B68"/>
    <w:rsid w:val="00AB1FC9"/>
    <w:rsid w:val="00AB201E"/>
    <w:rsid w:val="00AB2D65"/>
    <w:rsid w:val="00AB3B3A"/>
    <w:rsid w:val="00AB4676"/>
    <w:rsid w:val="00AB47FB"/>
    <w:rsid w:val="00AB57B8"/>
    <w:rsid w:val="00AB5EF7"/>
    <w:rsid w:val="00AB5FBC"/>
    <w:rsid w:val="00AB6B08"/>
    <w:rsid w:val="00AB703C"/>
    <w:rsid w:val="00AB7B95"/>
    <w:rsid w:val="00AC0995"/>
    <w:rsid w:val="00AC0B30"/>
    <w:rsid w:val="00AC13E4"/>
    <w:rsid w:val="00AC1665"/>
    <w:rsid w:val="00AC2533"/>
    <w:rsid w:val="00AC26B1"/>
    <w:rsid w:val="00AC2734"/>
    <w:rsid w:val="00AC4521"/>
    <w:rsid w:val="00AC577B"/>
    <w:rsid w:val="00AC6368"/>
    <w:rsid w:val="00AC6AD4"/>
    <w:rsid w:val="00AC714C"/>
    <w:rsid w:val="00AC74B4"/>
    <w:rsid w:val="00AC7554"/>
    <w:rsid w:val="00AC77C7"/>
    <w:rsid w:val="00AC7817"/>
    <w:rsid w:val="00AD019F"/>
    <w:rsid w:val="00AD075D"/>
    <w:rsid w:val="00AD07B4"/>
    <w:rsid w:val="00AD0B3A"/>
    <w:rsid w:val="00AD0FAB"/>
    <w:rsid w:val="00AD16B1"/>
    <w:rsid w:val="00AD174F"/>
    <w:rsid w:val="00AD1A1D"/>
    <w:rsid w:val="00AD1A6F"/>
    <w:rsid w:val="00AD24CE"/>
    <w:rsid w:val="00AD2E74"/>
    <w:rsid w:val="00AD3457"/>
    <w:rsid w:val="00AD402E"/>
    <w:rsid w:val="00AD5535"/>
    <w:rsid w:val="00AD656D"/>
    <w:rsid w:val="00AD7D0B"/>
    <w:rsid w:val="00AE0140"/>
    <w:rsid w:val="00AE0D24"/>
    <w:rsid w:val="00AE29A3"/>
    <w:rsid w:val="00AE2A50"/>
    <w:rsid w:val="00AE2B59"/>
    <w:rsid w:val="00AE4D25"/>
    <w:rsid w:val="00AE6356"/>
    <w:rsid w:val="00AE661A"/>
    <w:rsid w:val="00AE6915"/>
    <w:rsid w:val="00AE7A60"/>
    <w:rsid w:val="00AE7B49"/>
    <w:rsid w:val="00AF040C"/>
    <w:rsid w:val="00AF0653"/>
    <w:rsid w:val="00AF0746"/>
    <w:rsid w:val="00AF08EF"/>
    <w:rsid w:val="00AF0909"/>
    <w:rsid w:val="00AF0F4F"/>
    <w:rsid w:val="00AF1131"/>
    <w:rsid w:val="00AF1995"/>
    <w:rsid w:val="00AF1C77"/>
    <w:rsid w:val="00AF2A55"/>
    <w:rsid w:val="00AF2E3F"/>
    <w:rsid w:val="00AF35B5"/>
    <w:rsid w:val="00AF4232"/>
    <w:rsid w:val="00AF42BF"/>
    <w:rsid w:val="00AF44A3"/>
    <w:rsid w:val="00AF44FB"/>
    <w:rsid w:val="00AF5115"/>
    <w:rsid w:val="00AF512C"/>
    <w:rsid w:val="00AF5132"/>
    <w:rsid w:val="00AF5466"/>
    <w:rsid w:val="00AF5979"/>
    <w:rsid w:val="00AF5B64"/>
    <w:rsid w:val="00AF7CCE"/>
    <w:rsid w:val="00B007B3"/>
    <w:rsid w:val="00B00881"/>
    <w:rsid w:val="00B00885"/>
    <w:rsid w:val="00B02B51"/>
    <w:rsid w:val="00B0393E"/>
    <w:rsid w:val="00B03FC6"/>
    <w:rsid w:val="00B0719D"/>
    <w:rsid w:val="00B071D6"/>
    <w:rsid w:val="00B104CB"/>
    <w:rsid w:val="00B10727"/>
    <w:rsid w:val="00B109B8"/>
    <w:rsid w:val="00B114FD"/>
    <w:rsid w:val="00B1373E"/>
    <w:rsid w:val="00B13D05"/>
    <w:rsid w:val="00B144AE"/>
    <w:rsid w:val="00B15234"/>
    <w:rsid w:val="00B15467"/>
    <w:rsid w:val="00B16452"/>
    <w:rsid w:val="00B166CF"/>
    <w:rsid w:val="00B168FB"/>
    <w:rsid w:val="00B21E92"/>
    <w:rsid w:val="00B22869"/>
    <w:rsid w:val="00B229EC"/>
    <w:rsid w:val="00B232EE"/>
    <w:rsid w:val="00B237C2"/>
    <w:rsid w:val="00B2470C"/>
    <w:rsid w:val="00B248A8"/>
    <w:rsid w:val="00B2563D"/>
    <w:rsid w:val="00B25DA1"/>
    <w:rsid w:val="00B26226"/>
    <w:rsid w:val="00B27001"/>
    <w:rsid w:val="00B27541"/>
    <w:rsid w:val="00B3074D"/>
    <w:rsid w:val="00B30C63"/>
    <w:rsid w:val="00B3136A"/>
    <w:rsid w:val="00B317AA"/>
    <w:rsid w:val="00B32288"/>
    <w:rsid w:val="00B32B27"/>
    <w:rsid w:val="00B3328F"/>
    <w:rsid w:val="00B33E20"/>
    <w:rsid w:val="00B353BE"/>
    <w:rsid w:val="00B357B7"/>
    <w:rsid w:val="00B35AF3"/>
    <w:rsid w:val="00B35CC9"/>
    <w:rsid w:val="00B35ED7"/>
    <w:rsid w:val="00B35F6C"/>
    <w:rsid w:val="00B36D46"/>
    <w:rsid w:val="00B37E8D"/>
    <w:rsid w:val="00B37F95"/>
    <w:rsid w:val="00B41C71"/>
    <w:rsid w:val="00B42FC4"/>
    <w:rsid w:val="00B439F8"/>
    <w:rsid w:val="00B43DD0"/>
    <w:rsid w:val="00B446B0"/>
    <w:rsid w:val="00B45668"/>
    <w:rsid w:val="00B45EB4"/>
    <w:rsid w:val="00B4687A"/>
    <w:rsid w:val="00B47257"/>
    <w:rsid w:val="00B4735C"/>
    <w:rsid w:val="00B47AE1"/>
    <w:rsid w:val="00B50173"/>
    <w:rsid w:val="00B50234"/>
    <w:rsid w:val="00B50449"/>
    <w:rsid w:val="00B51FD4"/>
    <w:rsid w:val="00B538F8"/>
    <w:rsid w:val="00B53DA1"/>
    <w:rsid w:val="00B53E7B"/>
    <w:rsid w:val="00B544BB"/>
    <w:rsid w:val="00B54770"/>
    <w:rsid w:val="00B55829"/>
    <w:rsid w:val="00B55D50"/>
    <w:rsid w:val="00B5688D"/>
    <w:rsid w:val="00B6063F"/>
    <w:rsid w:val="00B60B39"/>
    <w:rsid w:val="00B60C4D"/>
    <w:rsid w:val="00B61ADC"/>
    <w:rsid w:val="00B61C48"/>
    <w:rsid w:val="00B61D00"/>
    <w:rsid w:val="00B620A8"/>
    <w:rsid w:val="00B632B6"/>
    <w:rsid w:val="00B63A92"/>
    <w:rsid w:val="00B63B1B"/>
    <w:rsid w:val="00B64A3A"/>
    <w:rsid w:val="00B655EE"/>
    <w:rsid w:val="00B66554"/>
    <w:rsid w:val="00B6717D"/>
    <w:rsid w:val="00B679AB"/>
    <w:rsid w:val="00B7008A"/>
    <w:rsid w:val="00B70514"/>
    <w:rsid w:val="00B7118E"/>
    <w:rsid w:val="00B71418"/>
    <w:rsid w:val="00B71532"/>
    <w:rsid w:val="00B71CAE"/>
    <w:rsid w:val="00B721BA"/>
    <w:rsid w:val="00B723D3"/>
    <w:rsid w:val="00B729BF"/>
    <w:rsid w:val="00B731F0"/>
    <w:rsid w:val="00B74540"/>
    <w:rsid w:val="00B74B6D"/>
    <w:rsid w:val="00B760C7"/>
    <w:rsid w:val="00B766EA"/>
    <w:rsid w:val="00B76949"/>
    <w:rsid w:val="00B76AC8"/>
    <w:rsid w:val="00B778EC"/>
    <w:rsid w:val="00B80480"/>
    <w:rsid w:val="00B808DC"/>
    <w:rsid w:val="00B824F1"/>
    <w:rsid w:val="00B8291A"/>
    <w:rsid w:val="00B8354F"/>
    <w:rsid w:val="00B84025"/>
    <w:rsid w:val="00B84D96"/>
    <w:rsid w:val="00B84E24"/>
    <w:rsid w:val="00B8590E"/>
    <w:rsid w:val="00B86B2D"/>
    <w:rsid w:val="00B87608"/>
    <w:rsid w:val="00B90DB9"/>
    <w:rsid w:val="00B9149C"/>
    <w:rsid w:val="00B9276B"/>
    <w:rsid w:val="00B92C97"/>
    <w:rsid w:val="00B93C4F"/>
    <w:rsid w:val="00B93C61"/>
    <w:rsid w:val="00B943CD"/>
    <w:rsid w:val="00B952CC"/>
    <w:rsid w:val="00B956FD"/>
    <w:rsid w:val="00B9615C"/>
    <w:rsid w:val="00B961D0"/>
    <w:rsid w:val="00B96EB3"/>
    <w:rsid w:val="00B97413"/>
    <w:rsid w:val="00BA2025"/>
    <w:rsid w:val="00BA33D9"/>
    <w:rsid w:val="00BA36DD"/>
    <w:rsid w:val="00BA3CB5"/>
    <w:rsid w:val="00BA62BA"/>
    <w:rsid w:val="00BA631F"/>
    <w:rsid w:val="00BA6350"/>
    <w:rsid w:val="00BA63FF"/>
    <w:rsid w:val="00BA6511"/>
    <w:rsid w:val="00BA6CB0"/>
    <w:rsid w:val="00BA6E72"/>
    <w:rsid w:val="00BA6F9E"/>
    <w:rsid w:val="00BA77B9"/>
    <w:rsid w:val="00BA7BCD"/>
    <w:rsid w:val="00BB0598"/>
    <w:rsid w:val="00BB16FE"/>
    <w:rsid w:val="00BB17C6"/>
    <w:rsid w:val="00BB20B3"/>
    <w:rsid w:val="00BB21A5"/>
    <w:rsid w:val="00BB313B"/>
    <w:rsid w:val="00BB3A6B"/>
    <w:rsid w:val="00BB3C41"/>
    <w:rsid w:val="00BB4362"/>
    <w:rsid w:val="00BB49E7"/>
    <w:rsid w:val="00BB5E5B"/>
    <w:rsid w:val="00BB6058"/>
    <w:rsid w:val="00BB64CE"/>
    <w:rsid w:val="00BB64E5"/>
    <w:rsid w:val="00BB71B0"/>
    <w:rsid w:val="00BB77E9"/>
    <w:rsid w:val="00BC0013"/>
    <w:rsid w:val="00BC078A"/>
    <w:rsid w:val="00BC0E23"/>
    <w:rsid w:val="00BC174A"/>
    <w:rsid w:val="00BC1DA8"/>
    <w:rsid w:val="00BC2005"/>
    <w:rsid w:val="00BC2146"/>
    <w:rsid w:val="00BC226E"/>
    <w:rsid w:val="00BC2802"/>
    <w:rsid w:val="00BC29EC"/>
    <w:rsid w:val="00BC34C9"/>
    <w:rsid w:val="00BC34CC"/>
    <w:rsid w:val="00BC3EE4"/>
    <w:rsid w:val="00BC74E7"/>
    <w:rsid w:val="00BC765A"/>
    <w:rsid w:val="00BD0344"/>
    <w:rsid w:val="00BD1407"/>
    <w:rsid w:val="00BD1509"/>
    <w:rsid w:val="00BD1551"/>
    <w:rsid w:val="00BD1A6D"/>
    <w:rsid w:val="00BD2B88"/>
    <w:rsid w:val="00BD33B9"/>
    <w:rsid w:val="00BD344E"/>
    <w:rsid w:val="00BD4102"/>
    <w:rsid w:val="00BD4ABE"/>
    <w:rsid w:val="00BD5735"/>
    <w:rsid w:val="00BD59E6"/>
    <w:rsid w:val="00BD6DEB"/>
    <w:rsid w:val="00BD7B72"/>
    <w:rsid w:val="00BD7C7C"/>
    <w:rsid w:val="00BE009B"/>
    <w:rsid w:val="00BE0F6D"/>
    <w:rsid w:val="00BE18BF"/>
    <w:rsid w:val="00BE344D"/>
    <w:rsid w:val="00BE3B6F"/>
    <w:rsid w:val="00BE3D66"/>
    <w:rsid w:val="00BE4913"/>
    <w:rsid w:val="00BE4AA7"/>
    <w:rsid w:val="00BE563D"/>
    <w:rsid w:val="00BE6460"/>
    <w:rsid w:val="00BE6F63"/>
    <w:rsid w:val="00BE6FDE"/>
    <w:rsid w:val="00BE71BB"/>
    <w:rsid w:val="00BE73E5"/>
    <w:rsid w:val="00BE7B53"/>
    <w:rsid w:val="00BF0D04"/>
    <w:rsid w:val="00BF1726"/>
    <w:rsid w:val="00BF1F28"/>
    <w:rsid w:val="00BF5C41"/>
    <w:rsid w:val="00BF643C"/>
    <w:rsid w:val="00BF675E"/>
    <w:rsid w:val="00BF687E"/>
    <w:rsid w:val="00C0031D"/>
    <w:rsid w:val="00C004B6"/>
    <w:rsid w:val="00C0075F"/>
    <w:rsid w:val="00C00840"/>
    <w:rsid w:val="00C01287"/>
    <w:rsid w:val="00C01533"/>
    <w:rsid w:val="00C0179A"/>
    <w:rsid w:val="00C02AF5"/>
    <w:rsid w:val="00C02B9D"/>
    <w:rsid w:val="00C03973"/>
    <w:rsid w:val="00C04085"/>
    <w:rsid w:val="00C0460A"/>
    <w:rsid w:val="00C04E35"/>
    <w:rsid w:val="00C070C6"/>
    <w:rsid w:val="00C075AD"/>
    <w:rsid w:val="00C07CAF"/>
    <w:rsid w:val="00C07F8C"/>
    <w:rsid w:val="00C11AF1"/>
    <w:rsid w:val="00C12945"/>
    <w:rsid w:val="00C12C41"/>
    <w:rsid w:val="00C14674"/>
    <w:rsid w:val="00C146D0"/>
    <w:rsid w:val="00C15350"/>
    <w:rsid w:val="00C155CE"/>
    <w:rsid w:val="00C15A92"/>
    <w:rsid w:val="00C161C9"/>
    <w:rsid w:val="00C16587"/>
    <w:rsid w:val="00C17305"/>
    <w:rsid w:val="00C178CB"/>
    <w:rsid w:val="00C17D7B"/>
    <w:rsid w:val="00C202A3"/>
    <w:rsid w:val="00C20FD1"/>
    <w:rsid w:val="00C211CC"/>
    <w:rsid w:val="00C21DFD"/>
    <w:rsid w:val="00C239E6"/>
    <w:rsid w:val="00C264B3"/>
    <w:rsid w:val="00C2666D"/>
    <w:rsid w:val="00C30EFE"/>
    <w:rsid w:val="00C31062"/>
    <w:rsid w:val="00C31816"/>
    <w:rsid w:val="00C31F98"/>
    <w:rsid w:val="00C32184"/>
    <w:rsid w:val="00C33F61"/>
    <w:rsid w:val="00C341C6"/>
    <w:rsid w:val="00C3482B"/>
    <w:rsid w:val="00C369DE"/>
    <w:rsid w:val="00C36EF9"/>
    <w:rsid w:val="00C36F45"/>
    <w:rsid w:val="00C40884"/>
    <w:rsid w:val="00C41D9D"/>
    <w:rsid w:val="00C4251B"/>
    <w:rsid w:val="00C42C23"/>
    <w:rsid w:val="00C42C2B"/>
    <w:rsid w:val="00C432F9"/>
    <w:rsid w:val="00C436C1"/>
    <w:rsid w:val="00C44A2D"/>
    <w:rsid w:val="00C454AB"/>
    <w:rsid w:val="00C45B9B"/>
    <w:rsid w:val="00C464FB"/>
    <w:rsid w:val="00C466C0"/>
    <w:rsid w:val="00C467E4"/>
    <w:rsid w:val="00C4699D"/>
    <w:rsid w:val="00C508A2"/>
    <w:rsid w:val="00C50B83"/>
    <w:rsid w:val="00C51059"/>
    <w:rsid w:val="00C5127D"/>
    <w:rsid w:val="00C51471"/>
    <w:rsid w:val="00C51DF7"/>
    <w:rsid w:val="00C55D44"/>
    <w:rsid w:val="00C55EAB"/>
    <w:rsid w:val="00C566F3"/>
    <w:rsid w:val="00C56C26"/>
    <w:rsid w:val="00C573FB"/>
    <w:rsid w:val="00C6015C"/>
    <w:rsid w:val="00C60C55"/>
    <w:rsid w:val="00C62481"/>
    <w:rsid w:val="00C62CD0"/>
    <w:rsid w:val="00C632EE"/>
    <w:rsid w:val="00C63816"/>
    <w:rsid w:val="00C63992"/>
    <w:rsid w:val="00C640A9"/>
    <w:rsid w:val="00C64142"/>
    <w:rsid w:val="00C6437C"/>
    <w:rsid w:val="00C66BB3"/>
    <w:rsid w:val="00C67600"/>
    <w:rsid w:val="00C6760C"/>
    <w:rsid w:val="00C67CD3"/>
    <w:rsid w:val="00C67D0D"/>
    <w:rsid w:val="00C70A2E"/>
    <w:rsid w:val="00C7124A"/>
    <w:rsid w:val="00C718A1"/>
    <w:rsid w:val="00C72269"/>
    <w:rsid w:val="00C72855"/>
    <w:rsid w:val="00C73CDE"/>
    <w:rsid w:val="00C73FC6"/>
    <w:rsid w:val="00C75868"/>
    <w:rsid w:val="00C758C6"/>
    <w:rsid w:val="00C75FE3"/>
    <w:rsid w:val="00C768A6"/>
    <w:rsid w:val="00C76FBA"/>
    <w:rsid w:val="00C7776E"/>
    <w:rsid w:val="00C77838"/>
    <w:rsid w:val="00C77BE0"/>
    <w:rsid w:val="00C808A0"/>
    <w:rsid w:val="00C80B2C"/>
    <w:rsid w:val="00C81592"/>
    <w:rsid w:val="00C82083"/>
    <w:rsid w:val="00C8228B"/>
    <w:rsid w:val="00C826C0"/>
    <w:rsid w:val="00C829A4"/>
    <w:rsid w:val="00C82ABF"/>
    <w:rsid w:val="00C8508D"/>
    <w:rsid w:val="00C86CFF"/>
    <w:rsid w:val="00C87687"/>
    <w:rsid w:val="00C907AC"/>
    <w:rsid w:val="00C921BF"/>
    <w:rsid w:val="00C9333E"/>
    <w:rsid w:val="00C94E06"/>
    <w:rsid w:val="00C968E8"/>
    <w:rsid w:val="00C97C47"/>
    <w:rsid w:val="00CA17A5"/>
    <w:rsid w:val="00CA19A1"/>
    <w:rsid w:val="00CA1AAD"/>
    <w:rsid w:val="00CA2A97"/>
    <w:rsid w:val="00CA2C4C"/>
    <w:rsid w:val="00CA3AFC"/>
    <w:rsid w:val="00CA44A3"/>
    <w:rsid w:val="00CA46D0"/>
    <w:rsid w:val="00CA46DF"/>
    <w:rsid w:val="00CA4CA7"/>
    <w:rsid w:val="00CA4FAC"/>
    <w:rsid w:val="00CA517A"/>
    <w:rsid w:val="00CA52DC"/>
    <w:rsid w:val="00CA5DDA"/>
    <w:rsid w:val="00CA62C4"/>
    <w:rsid w:val="00CA6364"/>
    <w:rsid w:val="00CB09FA"/>
    <w:rsid w:val="00CB0A57"/>
    <w:rsid w:val="00CB0C5A"/>
    <w:rsid w:val="00CB20EA"/>
    <w:rsid w:val="00CB24DE"/>
    <w:rsid w:val="00CB2D57"/>
    <w:rsid w:val="00CB37BC"/>
    <w:rsid w:val="00CB3DAE"/>
    <w:rsid w:val="00CB429E"/>
    <w:rsid w:val="00CB4519"/>
    <w:rsid w:val="00CB4B44"/>
    <w:rsid w:val="00CB4E49"/>
    <w:rsid w:val="00CB5E07"/>
    <w:rsid w:val="00CB5E5B"/>
    <w:rsid w:val="00CB6A55"/>
    <w:rsid w:val="00CC0ECA"/>
    <w:rsid w:val="00CC1937"/>
    <w:rsid w:val="00CC20F2"/>
    <w:rsid w:val="00CC224B"/>
    <w:rsid w:val="00CC4825"/>
    <w:rsid w:val="00CC4A86"/>
    <w:rsid w:val="00CC4DB9"/>
    <w:rsid w:val="00CC4F45"/>
    <w:rsid w:val="00CC51D2"/>
    <w:rsid w:val="00CD045C"/>
    <w:rsid w:val="00CD0892"/>
    <w:rsid w:val="00CD182E"/>
    <w:rsid w:val="00CD1CB7"/>
    <w:rsid w:val="00CD30F3"/>
    <w:rsid w:val="00CD313A"/>
    <w:rsid w:val="00CD37F6"/>
    <w:rsid w:val="00CD4427"/>
    <w:rsid w:val="00CD4A36"/>
    <w:rsid w:val="00CD5B07"/>
    <w:rsid w:val="00CD5D70"/>
    <w:rsid w:val="00CD69E4"/>
    <w:rsid w:val="00CD7585"/>
    <w:rsid w:val="00CD780B"/>
    <w:rsid w:val="00CD78F4"/>
    <w:rsid w:val="00CE08CE"/>
    <w:rsid w:val="00CE08D5"/>
    <w:rsid w:val="00CE09FC"/>
    <w:rsid w:val="00CE197A"/>
    <w:rsid w:val="00CE1E11"/>
    <w:rsid w:val="00CE4628"/>
    <w:rsid w:val="00CE4A3B"/>
    <w:rsid w:val="00CE5A9A"/>
    <w:rsid w:val="00CE6106"/>
    <w:rsid w:val="00CE653C"/>
    <w:rsid w:val="00CE7695"/>
    <w:rsid w:val="00CE77D6"/>
    <w:rsid w:val="00CE7E3C"/>
    <w:rsid w:val="00CF0050"/>
    <w:rsid w:val="00CF06E7"/>
    <w:rsid w:val="00CF08B6"/>
    <w:rsid w:val="00CF0E2A"/>
    <w:rsid w:val="00CF14B0"/>
    <w:rsid w:val="00CF1831"/>
    <w:rsid w:val="00CF1DBE"/>
    <w:rsid w:val="00CF1F66"/>
    <w:rsid w:val="00CF2013"/>
    <w:rsid w:val="00CF30C8"/>
    <w:rsid w:val="00CF3556"/>
    <w:rsid w:val="00CF4757"/>
    <w:rsid w:val="00CF47D4"/>
    <w:rsid w:val="00CF52EA"/>
    <w:rsid w:val="00CF5985"/>
    <w:rsid w:val="00CF5A30"/>
    <w:rsid w:val="00CF5CDE"/>
    <w:rsid w:val="00CF66D4"/>
    <w:rsid w:val="00CF7336"/>
    <w:rsid w:val="00CF792D"/>
    <w:rsid w:val="00CF7C21"/>
    <w:rsid w:val="00D00193"/>
    <w:rsid w:val="00D0019B"/>
    <w:rsid w:val="00D00420"/>
    <w:rsid w:val="00D005B4"/>
    <w:rsid w:val="00D00790"/>
    <w:rsid w:val="00D01C97"/>
    <w:rsid w:val="00D01F2C"/>
    <w:rsid w:val="00D0227A"/>
    <w:rsid w:val="00D022F6"/>
    <w:rsid w:val="00D02EFD"/>
    <w:rsid w:val="00D04393"/>
    <w:rsid w:val="00D05019"/>
    <w:rsid w:val="00D052EB"/>
    <w:rsid w:val="00D05639"/>
    <w:rsid w:val="00D05AE8"/>
    <w:rsid w:val="00D05BE4"/>
    <w:rsid w:val="00D068A8"/>
    <w:rsid w:val="00D074A6"/>
    <w:rsid w:val="00D07A19"/>
    <w:rsid w:val="00D07EFB"/>
    <w:rsid w:val="00D10FE7"/>
    <w:rsid w:val="00D1139E"/>
    <w:rsid w:val="00D11DA6"/>
    <w:rsid w:val="00D12E5F"/>
    <w:rsid w:val="00D15CBD"/>
    <w:rsid w:val="00D1685A"/>
    <w:rsid w:val="00D16F1C"/>
    <w:rsid w:val="00D1764B"/>
    <w:rsid w:val="00D1797C"/>
    <w:rsid w:val="00D20CCF"/>
    <w:rsid w:val="00D21202"/>
    <w:rsid w:val="00D21D3F"/>
    <w:rsid w:val="00D2312D"/>
    <w:rsid w:val="00D234A2"/>
    <w:rsid w:val="00D23797"/>
    <w:rsid w:val="00D249D4"/>
    <w:rsid w:val="00D24B68"/>
    <w:rsid w:val="00D25BC7"/>
    <w:rsid w:val="00D25F82"/>
    <w:rsid w:val="00D26223"/>
    <w:rsid w:val="00D27624"/>
    <w:rsid w:val="00D27A09"/>
    <w:rsid w:val="00D31326"/>
    <w:rsid w:val="00D316E7"/>
    <w:rsid w:val="00D318BD"/>
    <w:rsid w:val="00D33284"/>
    <w:rsid w:val="00D33B02"/>
    <w:rsid w:val="00D34362"/>
    <w:rsid w:val="00D344F2"/>
    <w:rsid w:val="00D3455E"/>
    <w:rsid w:val="00D35303"/>
    <w:rsid w:val="00D355E8"/>
    <w:rsid w:val="00D3563A"/>
    <w:rsid w:val="00D3690D"/>
    <w:rsid w:val="00D36E12"/>
    <w:rsid w:val="00D37754"/>
    <w:rsid w:val="00D40081"/>
    <w:rsid w:val="00D4093F"/>
    <w:rsid w:val="00D40AC3"/>
    <w:rsid w:val="00D42633"/>
    <w:rsid w:val="00D43164"/>
    <w:rsid w:val="00D432FC"/>
    <w:rsid w:val="00D43904"/>
    <w:rsid w:val="00D4398B"/>
    <w:rsid w:val="00D45412"/>
    <w:rsid w:val="00D4592B"/>
    <w:rsid w:val="00D45A36"/>
    <w:rsid w:val="00D46084"/>
    <w:rsid w:val="00D463D8"/>
    <w:rsid w:val="00D46D3D"/>
    <w:rsid w:val="00D471FA"/>
    <w:rsid w:val="00D4775A"/>
    <w:rsid w:val="00D47A1C"/>
    <w:rsid w:val="00D507EE"/>
    <w:rsid w:val="00D511C2"/>
    <w:rsid w:val="00D51845"/>
    <w:rsid w:val="00D51922"/>
    <w:rsid w:val="00D519AC"/>
    <w:rsid w:val="00D51F92"/>
    <w:rsid w:val="00D52381"/>
    <w:rsid w:val="00D527EE"/>
    <w:rsid w:val="00D528AA"/>
    <w:rsid w:val="00D52A72"/>
    <w:rsid w:val="00D55FA1"/>
    <w:rsid w:val="00D56233"/>
    <w:rsid w:val="00D5638B"/>
    <w:rsid w:val="00D5639E"/>
    <w:rsid w:val="00D56DDE"/>
    <w:rsid w:val="00D57929"/>
    <w:rsid w:val="00D60D54"/>
    <w:rsid w:val="00D629A4"/>
    <w:rsid w:val="00D6317C"/>
    <w:rsid w:val="00D6320C"/>
    <w:rsid w:val="00D63C15"/>
    <w:rsid w:val="00D641C9"/>
    <w:rsid w:val="00D657A4"/>
    <w:rsid w:val="00D66373"/>
    <w:rsid w:val="00D66D59"/>
    <w:rsid w:val="00D70136"/>
    <w:rsid w:val="00D71ACF"/>
    <w:rsid w:val="00D71BF3"/>
    <w:rsid w:val="00D72A37"/>
    <w:rsid w:val="00D73701"/>
    <w:rsid w:val="00D73B42"/>
    <w:rsid w:val="00D73EFA"/>
    <w:rsid w:val="00D744E4"/>
    <w:rsid w:val="00D74FF2"/>
    <w:rsid w:val="00D75204"/>
    <w:rsid w:val="00D758F6"/>
    <w:rsid w:val="00D76652"/>
    <w:rsid w:val="00D76E0F"/>
    <w:rsid w:val="00D76FAB"/>
    <w:rsid w:val="00D77BC9"/>
    <w:rsid w:val="00D77DF6"/>
    <w:rsid w:val="00D80ACA"/>
    <w:rsid w:val="00D8202E"/>
    <w:rsid w:val="00D820EB"/>
    <w:rsid w:val="00D82342"/>
    <w:rsid w:val="00D82759"/>
    <w:rsid w:val="00D84EE1"/>
    <w:rsid w:val="00D857F1"/>
    <w:rsid w:val="00D86C4F"/>
    <w:rsid w:val="00D8749C"/>
    <w:rsid w:val="00D87754"/>
    <w:rsid w:val="00D90091"/>
    <w:rsid w:val="00D90333"/>
    <w:rsid w:val="00D908A1"/>
    <w:rsid w:val="00D91172"/>
    <w:rsid w:val="00D91679"/>
    <w:rsid w:val="00D92873"/>
    <w:rsid w:val="00D928DA"/>
    <w:rsid w:val="00D92C78"/>
    <w:rsid w:val="00D9311B"/>
    <w:rsid w:val="00D93B58"/>
    <w:rsid w:val="00D93C83"/>
    <w:rsid w:val="00D93EF9"/>
    <w:rsid w:val="00D9418F"/>
    <w:rsid w:val="00D9465D"/>
    <w:rsid w:val="00D94E88"/>
    <w:rsid w:val="00D95011"/>
    <w:rsid w:val="00D95024"/>
    <w:rsid w:val="00D95386"/>
    <w:rsid w:val="00D9691F"/>
    <w:rsid w:val="00D9742C"/>
    <w:rsid w:val="00D975DF"/>
    <w:rsid w:val="00D97671"/>
    <w:rsid w:val="00D97E5B"/>
    <w:rsid w:val="00DA00C9"/>
    <w:rsid w:val="00DA04DE"/>
    <w:rsid w:val="00DA0770"/>
    <w:rsid w:val="00DA08AD"/>
    <w:rsid w:val="00DA1067"/>
    <w:rsid w:val="00DA21A5"/>
    <w:rsid w:val="00DA223E"/>
    <w:rsid w:val="00DA345C"/>
    <w:rsid w:val="00DA359D"/>
    <w:rsid w:val="00DA3C84"/>
    <w:rsid w:val="00DA3D49"/>
    <w:rsid w:val="00DA590C"/>
    <w:rsid w:val="00DA5DFB"/>
    <w:rsid w:val="00DA624B"/>
    <w:rsid w:val="00DA738D"/>
    <w:rsid w:val="00DA7FDB"/>
    <w:rsid w:val="00DB09C7"/>
    <w:rsid w:val="00DB0D3B"/>
    <w:rsid w:val="00DB0E43"/>
    <w:rsid w:val="00DB1FB5"/>
    <w:rsid w:val="00DB2673"/>
    <w:rsid w:val="00DB2DC5"/>
    <w:rsid w:val="00DB3F4C"/>
    <w:rsid w:val="00DB3F6B"/>
    <w:rsid w:val="00DB471D"/>
    <w:rsid w:val="00DB51F2"/>
    <w:rsid w:val="00DB53B0"/>
    <w:rsid w:val="00DB6E0F"/>
    <w:rsid w:val="00DB73D5"/>
    <w:rsid w:val="00DB7F61"/>
    <w:rsid w:val="00DC0D86"/>
    <w:rsid w:val="00DC125B"/>
    <w:rsid w:val="00DC1B01"/>
    <w:rsid w:val="00DC3FED"/>
    <w:rsid w:val="00DC45D3"/>
    <w:rsid w:val="00DC51D8"/>
    <w:rsid w:val="00DC590F"/>
    <w:rsid w:val="00DC5BF7"/>
    <w:rsid w:val="00DC71C0"/>
    <w:rsid w:val="00DC74BF"/>
    <w:rsid w:val="00DC7783"/>
    <w:rsid w:val="00DC7985"/>
    <w:rsid w:val="00DC7A66"/>
    <w:rsid w:val="00DD10EC"/>
    <w:rsid w:val="00DD1328"/>
    <w:rsid w:val="00DD2041"/>
    <w:rsid w:val="00DD2956"/>
    <w:rsid w:val="00DD3EC8"/>
    <w:rsid w:val="00DD4A2A"/>
    <w:rsid w:val="00DD4EA9"/>
    <w:rsid w:val="00DD4EC2"/>
    <w:rsid w:val="00DD5F91"/>
    <w:rsid w:val="00DD69F3"/>
    <w:rsid w:val="00DD6D67"/>
    <w:rsid w:val="00DE2485"/>
    <w:rsid w:val="00DE2B39"/>
    <w:rsid w:val="00DE32EB"/>
    <w:rsid w:val="00DE339D"/>
    <w:rsid w:val="00DE399B"/>
    <w:rsid w:val="00DE45D1"/>
    <w:rsid w:val="00DE52AB"/>
    <w:rsid w:val="00DE69CD"/>
    <w:rsid w:val="00DE6B2C"/>
    <w:rsid w:val="00DE6DF5"/>
    <w:rsid w:val="00DE72B3"/>
    <w:rsid w:val="00DE72F6"/>
    <w:rsid w:val="00DE74B5"/>
    <w:rsid w:val="00DE7D43"/>
    <w:rsid w:val="00DF00A3"/>
    <w:rsid w:val="00DF17DF"/>
    <w:rsid w:val="00DF1A27"/>
    <w:rsid w:val="00DF26E3"/>
    <w:rsid w:val="00DF26F8"/>
    <w:rsid w:val="00DF2AE3"/>
    <w:rsid w:val="00DF2DE3"/>
    <w:rsid w:val="00DF3520"/>
    <w:rsid w:val="00DF4482"/>
    <w:rsid w:val="00DF46A0"/>
    <w:rsid w:val="00DF4FAA"/>
    <w:rsid w:val="00DF53CE"/>
    <w:rsid w:val="00DF5408"/>
    <w:rsid w:val="00DF7B15"/>
    <w:rsid w:val="00DF7BF6"/>
    <w:rsid w:val="00E00ED2"/>
    <w:rsid w:val="00E0109B"/>
    <w:rsid w:val="00E0212E"/>
    <w:rsid w:val="00E02A7D"/>
    <w:rsid w:val="00E02D5F"/>
    <w:rsid w:val="00E035CE"/>
    <w:rsid w:val="00E046C9"/>
    <w:rsid w:val="00E0488A"/>
    <w:rsid w:val="00E04B90"/>
    <w:rsid w:val="00E04E29"/>
    <w:rsid w:val="00E0511C"/>
    <w:rsid w:val="00E05ACE"/>
    <w:rsid w:val="00E05ED8"/>
    <w:rsid w:val="00E06367"/>
    <w:rsid w:val="00E11A69"/>
    <w:rsid w:val="00E11DD0"/>
    <w:rsid w:val="00E12843"/>
    <w:rsid w:val="00E131DB"/>
    <w:rsid w:val="00E1390F"/>
    <w:rsid w:val="00E1485D"/>
    <w:rsid w:val="00E14903"/>
    <w:rsid w:val="00E14F5B"/>
    <w:rsid w:val="00E15918"/>
    <w:rsid w:val="00E16DD1"/>
    <w:rsid w:val="00E174D6"/>
    <w:rsid w:val="00E20665"/>
    <w:rsid w:val="00E20B73"/>
    <w:rsid w:val="00E226C6"/>
    <w:rsid w:val="00E228A9"/>
    <w:rsid w:val="00E22B35"/>
    <w:rsid w:val="00E22B90"/>
    <w:rsid w:val="00E2344A"/>
    <w:rsid w:val="00E24511"/>
    <w:rsid w:val="00E24F22"/>
    <w:rsid w:val="00E2590C"/>
    <w:rsid w:val="00E25DF5"/>
    <w:rsid w:val="00E25E8A"/>
    <w:rsid w:val="00E26813"/>
    <w:rsid w:val="00E26839"/>
    <w:rsid w:val="00E2783A"/>
    <w:rsid w:val="00E27B38"/>
    <w:rsid w:val="00E27C50"/>
    <w:rsid w:val="00E31ADD"/>
    <w:rsid w:val="00E32BC2"/>
    <w:rsid w:val="00E340D8"/>
    <w:rsid w:val="00E34D80"/>
    <w:rsid w:val="00E350FF"/>
    <w:rsid w:val="00E351AD"/>
    <w:rsid w:val="00E35A5B"/>
    <w:rsid w:val="00E35E4F"/>
    <w:rsid w:val="00E36737"/>
    <w:rsid w:val="00E37095"/>
    <w:rsid w:val="00E37501"/>
    <w:rsid w:val="00E4129A"/>
    <w:rsid w:val="00E413D6"/>
    <w:rsid w:val="00E4151A"/>
    <w:rsid w:val="00E439BB"/>
    <w:rsid w:val="00E442EC"/>
    <w:rsid w:val="00E44495"/>
    <w:rsid w:val="00E4557F"/>
    <w:rsid w:val="00E45C7F"/>
    <w:rsid w:val="00E47635"/>
    <w:rsid w:val="00E513E0"/>
    <w:rsid w:val="00E52450"/>
    <w:rsid w:val="00E52AA9"/>
    <w:rsid w:val="00E52F58"/>
    <w:rsid w:val="00E53905"/>
    <w:rsid w:val="00E53C07"/>
    <w:rsid w:val="00E549E6"/>
    <w:rsid w:val="00E55167"/>
    <w:rsid w:val="00E56A3B"/>
    <w:rsid w:val="00E56DEC"/>
    <w:rsid w:val="00E57C87"/>
    <w:rsid w:val="00E628D0"/>
    <w:rsid w:val="00E6378B"/>
    <w:rsid w:val="00E64D40"/>
    <w:rsid w:val="00E651C0"/>
    <w:rsid w:val="00E659A2"/>
    <w:rsid w:val="00E65F58"/>
    <w:rsid w:val="00E66126"/>
    <w:rsid w:val="00E6684F"/>
    <w:rsid w:val="00E668B3"/>
    <w:rsid w:val="00E66A58"/>
    <w:rsid w:val="00E67404"/>
    <w:rsid w:val="00E6752B"/>
    <w:rsid w:val="00E676F2"/>
    <w:rsid w:val="00E700B3"/>
    <w:rsid w:val="00E712AD"/>
    <w:rsid w:val="00E71764"/>
    <w:rsid w:val="00E72493"/>
    <w:rsid w:val="00E7272C"/>
    <w:rsid w:val="00E72FFC"/>
    <w:rsid w:val="00E73594"/>
    <w:rsid w:val="00E73892"/>
    <w:rsid w:val="00E73FD7"/>
    <w:rsid w:val="00E73FFE"/>
    <w:rsid w:val="00E740B0"/>
    <w:rsid w:val="00E748F8"/>
    <w:rsid w:val="00E74BAC"/>
    <w:rsid w:val="00E74BE4"/>
    <w:rsid w:val="00E75331"/>
    <w:rsid w:val="00E754E5"/>
    <w:rsid w:val="00E75F93"/>
    <w:rsid w:val="00E80738"/>
    <w:rsid w:val="00E808F9"/>
    <w:rsid w:val="00E80D9B"/>
    <w:rsid w:val="00E8173C"/>
    <w:rsid w:val="00E81802"/>
    <w:rsid w:val="00E81EE9"/>
    <w:rsid w:val="00E829F7"/>
    <w:rsid w:val="00E83F00"/>
    <w:rsid w:val="00E8408F"/>
    <w:rsid w:val="00E84444"/>
    <w:rsid w:val="00E85C88"/>
    <w:rsid w:val="00E860F6"/>
    <w:rsid w:val="00E8715A"/>
    <w:rsid w:val="00E875AF"/>
    <w:rsid w:val="00E878D8"/>
    <w:rsid w:val="00E87D59"/>
    <w:rsid w:val="00E90325"/>
    <w:rsid w:val="00E9107D"/>
    <w:rsid w:val="00E92AC7"/>
    <w:rsid w:val="00E92E9A"/>
    <w:rsid w:val="00E93335"/>
    <w:rsid w:val="00E933A2"/>
    <w:rsid w:val="00E93844"/>
    <w:rsid w:val="00E95148"/>
    <w:rsid w:val="00E96E83"/>
    <w:rsid w:val="00E97B3E"/>
    <w:rsid w:val="00E97D65"/>
    <w:rsid w:val="00EA0C43"/>
    <w:rsid w:val="00EA0DB5"/>
    <w:rsid w:val="00EA18EB"/>
    <w:rsid w:val="00EA213B"/>
    <w:rsid w:val="00EA2C22"/>
    <w:rsid w:val="00EA3151"/>
    <w:rsid w:val="00EA40FC"/>
    <w:rsid w:val="00EA4D06"/>
    <w:rsid w:val="00EA61F8"/>
    <w:rsid w:val="00EA7181"/>
    <w:rsid w:val="00EB0744"/>
    <w:rsid w:val="00EB0AFE"/>
    <w:rsid w:val="00EB117C"/>
    <w:rsid w:val="00EB1DE6"/>
    <w:rsid w:val="00EB1E60"/>
    <w:rsid w:val="00EB322D"/>
    <w:rsid w:val="00EB3B75"/>
    <w:rsid w:val="00EB419F"/>
    <w:rsid w:val="00EB4B78"/>
    <w:rsid w:val="00EB527D"/>
    <w:rsid w:val="00EB5924"/>
    <w:rsid w:val="00EB646F"/>
    <w:rsid w:val="00EB7110"/>
    <w:rsid w:val="00EB7317"/>
    <w:rsid w:val="00EB7B4B"/>
    <w:rsid w:val="00EC1263"/>
    <w:rsid w:val="00EC2C7B"/>
    <w:rsid w:val="00EC3290"/>
    <w:rsid w:val="00EC4279"/>
    <w:rsid w:val="00EC483E"/>
    <w:rsid w:val="00EC4859"/>
    <w:rsid w:val="00EC5492"/>
    <w:rsid w:val="00EC6FD7"/>
    <w:rsid w:val="00EC7195"/>
    <w:rsid w:val="00EC7CB5"/>
    <w:rsid w:val="00ED1878"/>
    <w:rsid w:val="00ED1B28"/>
    <w:rsid w:val="00ED1BEF"/>
    <w:rsid w:val="00ED29C1"/>
    <w:rsid w:val="00ED5444"/>
    <w:rsid w:val="00ED5763"/>
    <w:rsid w:val="00ED5B5C"/>
    <w:rsid w:val="00ED5D88"/>
    <w:rsid w:val="00ED5FA3"/>
    <w:rsid w:val="00ED5FD2"/>
    <w:rsid w:val="00ED6A05"/>
    <w:rsid w:val="00ED73BB"/>
    <w:rsid w:val="00ED7935"/>
    <w:rsid w:val="00ED7AF4"/>
    <w:rsid w:val="00EE0255"/>
    <w:rsid w:val="00EE0274"/>
    <w:rsid w:val="00EE0B27"/>
    <w:rsid w:val="00EE0F8B"/>
    <w:rsid w:val="00EE1034"/>
    <w:rsid w:val="00EE1525"/>
    <w:rsid w:val="00EE1B0B"/>
    <w:rsid w:val="00EE1C88"/>
    <w:rsid w:val="00EE27C7"/>
    <w:rsid w:val="00EE299C"/>
    <w:rsid w:val="00EE2C8E"/>
    <w:rsid w:val="00EE2CA2"/>
    <w:rsid w:val="00EE2CBD"/>
    <w:rsid w:val="00EE35D9"/>
    <w:rsid w:val="00EE3B26"/>
    <w:rsid w:val="00EE3D04"/>
    <w:rsid w:val="00EE42CE"/>
    <w:rsid w:val="00EE49C5"/>
    <w:rsid w:val="00EE4B27"/>
    <w:rsid w:val="00EE4CF3"/>
    <w:rsid w:val="00EE56E4"/>
    <w:rsid w:val="00EE5776"/>
    <w:rsid w:val="00EE57A9"/>
    <w:rsid w:val="00EE582B"/>
    <w:rsid w:val="00EE62A3"/>
    <w:rsid w:val="00EE6839"/>
    <w:rsid w:val="00EE6C73"/>
    <w:rsid w:val="00EE763D"/>
    <w:rsid w:val="00EE7B26"/>
    <w:rsid w:val="00EE7D3C"/>
    <w:rsid w:val="00EF0695"/>
    <w:rsid w:val="00EF1791"/>
    <w:rsid w:val="00EF2E28"/>
    <w:rsid w:val="00EF33CF"/>
    <w:rsid w:val="00EF3739"/>
    <w:rsid w:val="00EF3F6A"/>
    <w:rsid w:val="00EF4137"/>
    <w:rsid w:val="00EF5AD4"/>
    <w:rsid w:val="00EF5B8F"/>
    <w:rsid w:val="00EF6901"/>
    <w:rsid w:val="00EF7DA0"/>
    <w:rsid w:val="00F000F9"/>
    <w:rsid w:val="00F00193"/>
    <w:rsid w:val="00F00292"/>
    <w:rsid w:val="00F00A14"/>
    <w:rsid w:val="00F0155C"/>
    <w:rsid w:val="00F02050"/>
    <w:rsid w:val="00F02359"/>
    <w:rsid w:val="00F029BB"/>
    <w:rsid w:val="00F033F2"/>
    <w:rsid w:val="00F04188"/>
    <w:rsid w:val="00F0451E"/>
    <w:rsid w:val="00F04DE2"/>
    <w:rsid w:val="00F051AD"/>
    <w:rsid w:val="00F05B82"/>
    <w:rsid w:val="00F05F80"/>
    <w:rsid w:val="00F063BB"/>
    <w:rsid w:val="00F0728A"/>
    <w:rsid w:val="00F07445"/>
    <w:rsid w:val="00F07BA6"/>
    <w:rsid w:val="00F10613"/>
    <w:rsid w:val="00F10A00"/>
    <w:rsid w:val="00F10A22"/>
    <w:rsid w:val="00F10C44"/>
    <w:rsid w:val="00F110BC"/>
    <w:rsid w:val="00F118D4"/>
    <w:rsid w:val="00F11E2F"/>
    <w:rsid w:val="00F132B1"/>
    <w:rsid w:val="00F1362C"/>
    <w:rsid w:val="00F14C89"/>
    <w:rsid w:val="00F1548F"/>
    <w:rsid w:val="00F1592D"/>
    <w:rsid w:val="00F15B20"/>
    <w:rsid w:val="00F15BB4"/>
    <w:rsid w:val="00F15D7D"/>
    <w:rsid w:val="00F16790"/>
    <w:rsid w:val="00F16C3B"/>
    <w:rsid w:val="00F16E28"/>
    <w:rsid w:val="00F16F66"/>
    <w:rsid w:val="00F20587"/>
    <w:rsid w:val="00F20FF2"/>
    <w:rsid w:val="00F21658"/>
    <w:rsid w:val="00F229BC"/>
    <w:rsid w:val="00F22F4E"/>
    <w:rsid w:val="00F2547C"/>
    <w:rsid w:val="00F25EC6"/>
    <w:rsid w:val="00F265D4"/>
    <w:rsid w:val="00F27266"/>
    <w:rsid w:val="00F2732B"/>
    <w:rsid w:val="00F27753"/>
    <w:rsid w:val="00F27B1D"/>
    <w:rsid w:val="00F27D1C"/>
    <w:rsid w:val="00F301E1"/>
    <w:rsid w:val="00F30660"/>
    <w:rsid w:val="00F30E24"/>
    <w:rsid w:val="00F311FD"/>
    <w:rsid w:val="00F319C2"/>
    <w:rsid w:val="00F31A6C"/>
    <w:rsid w:val="00F31B09"/>
    <w:rsid w:val="00F31EF1"/>
    <w:rsid w:val="00F32257"/>
    <w:rsid w:val="00F33148"/>
    <w:rsid w:val="00F331FA"/>
    <w:rsid w:val="00F33D43"/>
    <w:rsid w:val="00F33E03"/>
    <w:rsid w:val="00F33F8C"/>
    <w:rsid w:val="00F34DA6"/>
    <w:rsid w:val="00F37BA6"/>
    <w:rsid w:val="00F41389"/>
    <w:rsid w:val="00F41963"/>
    <w:rsid w:val="00F41BD4"/>
    <w:rsid w:val="00F41E50"/>
    <w:rsid w:val="00F42384"/>
    <w:rsid w:val="00F42398"/>
    <w:rsid w:val="00F426CF"/>
    <w:rsid w:val="00F43E47"/>
    <w:rsid w:val="00F440D1"/>
    <w:rsid w:val="00F46374"/>
    <w:rsid w:val="00F465EC"/>
    <w:rsid w:val="00F4664E"/>
    <w:rsid w:val="00F46E4D"/>
    <w:rsid w:val="00F47B7A"/>
    <w:rsid w:val="00F47F0E"/>
    <w:rsid w:val="00F50C01"/>
    <w:rsid w:val="00F514D2"/>
    <w:rsid w:val="00F51D48"/>
    <w:rsid w:val="00F521E7"/>
    <w:rsid w:val="00F52885"/>
    <w:rsid w:val="00F52C76"/>
    <w:rsid w:val="00F53527"/>
    <w:rsid w:val="00F53A49"/>
    <w:rsid w:val="00F54D62"/>
    <w:rsid w:val="00F54E9F"/>
    <w:rsid w:val="00F55FC3"/>
    <w:rsid w:val="00F56C69"/>
    <w:rsid w:val="00F57727"/>
    <w:rsid w:val="00F57E9B"/>
    <w:rsid w:val="00F609EE"/>
    <w:rsid w:val="00F60C57"/>
    <w:rsid w:val="00F60FE1"/>
    <w:rsid w:val="00F61035"/>
    <w:rsid w:val="00F61443"/>
    <w:rsid w:val="00F61E62"/>
    <w:rsid w:val="00F62B5C"/>
    <w:rsid w:val="00F67CDE"/>
    <w:rsid w:val="00F700D8"/>
    <w:rsid w:val="00F726D2"/>
    <w:rsid w:val="00F728DD"/>
    <w:rsid w:val="00F72F99"/>
    <w:rsid w:val="00F7362F"/>
    <w:rsid w:val="00F75B1F"/>
    <w:rsid w:val="00F75FB1"/>
    <w:rsid w:val="00F77CCF"/>
    <w:rsid w:val="00F8056E"/>
    <w:rsid w:val="00F808DB"/>
    <w:rsid w:val="00F80B6F"/>
    <w:rsid w:val="00F8170C"/>
    <w:rsid w:val="00F81805"/>
    <w:rsid w:val="00F820DC"/>
    <w:rsid w:val="00F8325D"/>
    <w:rsid w:val="00F8335C"/>
    <w:rsid w:val="00F84013"/>
    <w:rsid w:val="00F84034"/>
    <w:rsid w:val="00F846C3"/>
    <w:rsid w:val="00F84ACF"/>
    <w:rsid w:val="00F8500A"/>
    <w:rsid w:val="00F861BA"/>
    <w:rsid w:val="00F86C39"/>
    <w:rsid w:val="00F87300"/>
    <w:rsid w:val="00F87C3E"/>
    <w:rsid w:val="00F90268"/>
    <w:rsid w:val="00F90439"/>
    <w:rsid w:val="00F90968"/>
    <w:rsid w:val="00F9109F"/>
    <w:rsid w:val="00F9353B"/>
    <w:rsid w:val="00F94079"/>
    <w:rsid w:val="00F9414A"/>
    <w:rsid w:val="00F9429A"/>
    <w:rsid w:val="00F94793"/>
    <w:rsid w:val="00F94DE1"/>
    <w:rsid w:val="00F94EF5"/>
    <w:rsid w:val="00F9594E"/>
    <w:rsid w:val="00F95ABF"/>
    <w:rsid w:val="00F9609F"/>
    <w:rsid w:val="00F96FC8"/>
    <w:rsid w:val="00F977C9"/>
    <w:rsid w:val="00FA01DF"/>
    <w:rsid w:val="00FA041D"/>
    <w:rsid w:val="00FA17E8"/>
    <w:rsid w:val="00FA1ADD"/>
    <w:rsid w:val="00FA1EAD"/>
    <w:rsid w:val="00FA429A"/>
    <w:rsid w:val="00FA4CCF"/>
    <w:rsid w:val="00FA5385"/>
    <w:rsid w:val="00FA5B68"/>
    <w:rsid w:val="00FA662C"/>
    <w:rsid w:val="00FA680E"/>
    <w:rsid w:val="00FA78EF"/>
    <w:rsid w:val="00FB05BD"/>
    <w:rsid w:val="00FB07E8"/>
    <w:rsid w:val="00FB1055"/>
    <w:rsid w:val="00FB1CFF"/>
    <w:rsid w:val="00FB1F91"/>
    <w:rsid w:val="00FB23B9"/>
    <w:rsid w:val="00FB259E"/>
    <w:rsid w:val="00FB2DEC"/>
    <w:rsid w:val="00FB352F"/>
    <w:rsid w:val="00FB3DFF"/>
    <w:rsid w:val="00FB4119"/>
    <w:rsid w:val="00FB43A7"/>
    <w:rsid w:val="00FB4587"/>
    <w:rsid w:val="00FB4694"/>
    <w:rsid w:val="00FB46D5"/>
    <w:rsid w:val="00FB5368"/>
    <w:rsid w:val="00FB57AC"/>
    <w:rsid w:val="00FB5A9C"/>
    <w:rsid w:val="00FB64ED"/>
    <w:rsid w:val="00FB6C3D"/>
    <w:rsid w:val="00FC006F"/>
    <w:rsid w:val="00FC0251"/>
    <w:rsid w:val="00FC0822"/>
    <w:rsid w:val="00FC111F"/>
    <w:rsid w:val="00FC1A23"/>
    <w:rsid w:val="00FC2A07"/>
    <w:rsid w:val="00FC2D08"/>
    <w:rsid w:val="00FC399E"/>
    <w:rsid w:val="00FC53E0"/>
    <w:rsid w:val="00FC5B67"/>
    <w:rsid w:val="00FC5D6F"/>
    <w:rsid w:val="00FC65CD"/>
    <w:rsid w:val="00FC6C58"/>
    <w:rsid w:val="00FC72B5"/>
    <w:rsid w:val="00FD0690"/>
    <w:rsid w:val="00FD0B27"/>
    <w:rsid w:val="00FD1A94"/>
    <w:rsid w:val="00FD2027"/>
    <w:rsid w:val="00FD2217"/>
    <w:rsid w:val="00FD2F79"/>
    <w:rsid w:val="00FD3510"/>
    <w:rsid w:val="00FD3553"/>
    <w:rsid w:val="00FD438F"/>
    <w:rsid w:val="00FD4761"/>
    <w:rsid w:val="00FD4879"/>
    <w:rsid w:val="00FD5CED"/>
    <w:rsid w:val="00FD6432"/>
    <w:rsid w:val="00FD66E2"/>
    <w:rsid w:val="00FD6C93"/>
    <w:rsid w:val="00FD6FA3"/>
    <w:rsid w:val="00FD79CA"/>
    <w:rsid w:val="00FD7C37"/>
    <w:rsid w:val="00FE0143"/>
    <w:rsid w:val="00FE032C"/>
    <w:rsid w:val="00FE2070"/>
    <w:rsid w:val="00FE230D"/>
    <w:rsid w:val="00FE27AD"/>
    <w:rsid w:val="00FE3BDB"/>
    <w:rsid w:val="00FE57AC"/>
    <w:rsid w:val="00FE5AA1"/>
    <w:rsid w:val="00FE6078"/>
    <w:rsid w:val="00FE7DB6"/>
    <w:rsid w:val="00FF01BB"/>
    <w:rsid w:val="00FF0D5F"/>
    <w:rsid w:val="00FF1FB5"/>
    <w:rsid w:val="00FF25FA"/>
    <w:rsid w:val="00FF3137"/>
    <w:rsid w:val="00FF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0BADECFB"/>
  <w15:chartTrackingRefBased/>
  <w15:docId w15:val="{9BD329DA-3154-45CE-9AB5-6E4EBA69C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DO" w:eastAsia="es-D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iPriority="0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695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BE3D66"/>
    <w:pPr>
      <w:keepNext/>
      <w:widowControl w:val="0"/>
      <w:numPr>
        <w:numId w:val="33"/>
      </w:numPr>
      <w:spacing w:before="120" w:after="60" w:line="240" w:lineRule="atLeast"/>
      <w:outlineLvl w:val="0"/>
    </w:pPr>
    <w:rPr>
      <w:rFonts w:ascii="Arial" w:hAnsi="Arial"/>
      <w:b/>
      <w:sz w:val="28"/>
      <w:szCs w:val="20"/>
      <w:lang w:val="es-ES_tradnl" w:eastAsia="en-US"/>
    </w:rPr>
  </w:style>
  <w:style w:type="paragraph" w:styleId="Ttulo2">
    <w:name w:val="heading 2"/>
    <w:basedOn w:val="Ttulo1"/>
    <w:next w:val="Normal"/>
    <w:link w:val="Ttulo2Car"/>
    <w:autoRedefine/>
    <w:uiPriority w:val="99"/>
    <w:qFormat/>
    <w:rsid w:val="007A4146"/>
    <w:pPr>
      <w:numPr>
        <w:ilvl w:val="1"/>
        <w:numId w:val="8"/>
      </w:numPr>
      <w:outlineLvl w:val="1"/>
    </w:pPr>
    <w:rPr>
      <w:bCs/>
    </w:rPr>
  </w:style>
  <w:style w:type="paragraph" w:styleId="Ttulo3">
    <w:name w:val="heading 3"/>
    <w:basedOn w:val="Ttulo1"/>
    <w:next w:val="Normal"/>
    <w:link w:val="Ttulo3Car"/>
    <w:uiPriority w:val="99"/>
    <w:qFormat/>
    <w:rsid w:val="005D19EA"/>
    <w:pPr>
      <w:numPr>
        <w:ilvl w:val="2"/>
        <w:numId w:val="8"/>
      </w:numPr>
      <w:outlineLvl w:val="2"/>
    </w:pPr>
    <w:rPr>
      <w:bCs/>
      <w:i/>
      <w:lang w:val="x-none"/>
    </w:rPr>
  </w:style>
  <w:style w:type="paragraph" w:styleId="Ttulo4">
    <w:name w:val="heading 4"/>
    <w:basedOn w:val="Ttulo1"/>
    <w:next w:val="Normal"/>
    <w:link w:val="Ttulo4Car"/>
    <w:uiPriority w:val="99"/>
    <w:qFormat/>
    <w:rsid w:val="005D19EA"/>
    <w:pPr>
      <w:numPr>
        <w:ilvl w:val="3"/>
        <w:numId w:val="8"/>
      </w:numPr>
      <w:outlineLvl w:val="3"/>
    </w:pPr>
    <w:rPr>
      <w:b w:val="0"/>
    </w:rPr>
  </w:style>
  <w:style w:type="paragraph" w:styleId="Ttulo5">
    <w:name w:val="heading 5"/>
    <w:basedOn w:val="Normal"/>
    <w:next w:val="Normal"/>
    <w:link w:val="Ttulo5Car"/>
    <w:uiPriority w:val="99"/>
    <w:qFormat/>
    <w:rsid w:val="005D19EA"/>
    <w:pPr>
      <w:widowControl w:val="0"/>
      <w:numPr>
        <w:ilvl w:val="4"/>
        <w:numId w:val="8"/>
      </w:numPr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5D19EA"/>
    <w:pPr>
      <w:widowControl w:val="0"/>
      <w:numPr>
        <w:ilvl w:val="5"/>
        <w:numId w:val="8"/>
      </w:numPr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5D19EA"/>
    <w:pPr>
      <w:widowControl w:val="0"/>
      <w:numPr>
        <w:ilvl w:val="6"/>
        <w:numId w:val="8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5D19EA"/>
    <w:pPr>
      <w:widowControl w:val="0"/>
      <w:numPr>
        <w:ilvl w:val="7"/>
        <w:numId w:val="8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5D19EA"/>
    <w:pPr>
      <w:widowControl w:val="0"/>
      <w:numPr>
        <w:ilvl w:val="8"/>
        <w:numId w:val="8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BE3D66"/>
    <w:rPr>
      <w:rFonts w:ascii="Arial" w:hAnsi="Arial"/>
      <w:b/>
      <w:sz w:val="28"/>
      <w:lang w:val="es-ES_tradnl" w:eastAsia="en-US"/>
    </w:rPr>
  </w:style>
  <w:style w:type="character" w:customStyle="1" w:styleId="Ttulo2Car">
    <w:name w:val="Título 2 Car"/>
    <w:link w:val="Ttulo2"/>
    <w:uiPriority w:val="99"/>
    <w:locked/>
    <w:rsid w:val="007A4146"/>
    <w:rPr>
      <w:rFonts w:ascii="Calibri" w:hAnsi="Calibri" w:cs="Calibri"/>
      <w:b/>
      <w:bCs/>
      <w:lang w:val="es-ES_tradnl" w:eastAsia="en-US"/>
    </w:rPr>
  </w:style>
  <w:style w:type="character" w:customStyle="1" w:styleId="Heading3Char">
    <w:name w:val="Heading 3 Char"/>
    <w:uiPriority w:val="99"/>
    <w:semiHidden/>
    <w:locked/>
    <w:rsid w:val="00F51D48"/>
    <w:rPr>
      <w:rFonts w:ascii="Cambria" w:hAnsi="Cambria" w:cs="Times New Roman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uiPriority w:val="99"/>
    <w:locked/>
    <w:rsid w:val="00F51D48"/>
    <w:rPr>
      <w:rFonts w:ascii="Calibri" w:hAnsi="Calibri" w:cs="Calibri"/>
      <w:lang w:val="es-ES_tradnl" w:eastAsia="en-US"/>
    </w:rPr>
  </w:style>
  <w:style w:type="character" w:customStyle="1" w:styleId="Ttulo5Car">
    <w:name w:val="Título 5 Car"/>
    <w:link w:val="Ttulo5"/>
    <w:uiPriority w:val="99"/>
    <w:locked/>
    <w:rsid w:val="00F51D48"/>
    <w:rPr>
      <w:sz w:val="22"/>
      <w:lang w:val="en-US" w:eastAsia="en-US"/>
    </w:rPr>
  </w:style>
  <w:style w:type="character" w:customStyle="1" w:styleId="Ttulo6Car">
    <w:name w:val="Título 6 Car"/>
    <w:link w:val="Ttulo6"/>
    <w:uiPriority w:val="99"/>
    <w:locked/>
    <w:rsid w:val="00F51D48"/>
    <w:rPr>
      <w:i/>
      <w:sz w:val="22"/>
      <w:lang w:val="en-US" w:eastAsia="en-US"/>
    </w:rPr>
  </w:style>
  <w:style w:type="character" w:customStyle="1" w:styleId="Ttulo7Car">
    <w:name w:val="Título 7 Car"/>
    <w:link w:val="Ttulo7"/>
    <w:uiPriority w:val="99"/>
    <w:locked/>
    <w:rsid w:val="00F51D48"/>
    <w:rPr>
      <w:lang w:val="en-US" w:eastAsia="en-US"/>
    </w:rPr>
  </w:style>
  <w:style w:type="character" w:customStyle="1" w:styleId="Ttulo8Car">
    <w:name w:val="Título 8 Car"/>
    <w:link w:val="Ttulo8"/>
    <w:uiPriority w:val="99"/>
    <w:locked/>
    <w:rsid w:val="00F51D48"/>
    <w:rPr>
      <w:i/>
      <w:lang w:val="en-US" w:eastAsia="en-US"/>
    </w:rPr>
  </w:style>
  <w:style w:type="character" w:customStyle="1" w:styleId="Ttulo9Car">
    <w:name w:val="Título 9 Car"/>
    <w:link w:val="Ttulo9"/>
    <w:uiPriority w:val="99"/>
    <w:locked/>
    <w:rsid w:val="00F51D48"/>
    <w:rPr>
      <w:b/>
      <w:i/>
      <w:sz w:val="18"/>
      <w:lang w:val="en-US" w:eastAsia="en-US"/>
    </w:rPr>
  </w:style>
  <w:style w:type="paragraph" w:customStyle="1" w:styleId="Tabletext">
    <w:name w:val="Tabletext"/>
    <w:basedOn w:val="Normal"/>
    <w:uiPriority w:val="99"/>
    <w:rsid w:val="0000699E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TableContents">
    <w:name w:val="Table Contents"/>
    <w:basedOn w:val="Normal"/>
    <w:uiPriority w:val="99"/>
    <w:rsid w:val="0000699E"/>
    <w:pPr>
      <w:widowControl w:val="0"/>
      <w:suppressLineNumbers/>
      <w:suppressAutoHyphens/>
    </w:pPr>
    <w:rPr>
      <w:rFonts w:ascii="Arial" w:hAnsi="Arial" w:cs="Tahoma"/>
      <w:color w:val="000000"/>
      <w:sz w:val="22"/>
      <w:lang w:val="es-MX" w:eastAsia="en-US"/>
    </w:rPr>
  </w:style>
  <w:style w:type="paragraph" w:customStyle="1" w:styleId="informativo">
    <w:name w:val="informativo"/>
    <w:basedOn w:val="Textoindependiente"/>
    <w:uiPriority w:val="99"/>
    <w:rsid w:val="0000699E"/>
    <w:pPr>
      <w:widowControl w:val="0"/>
      <w:suppressAutoHyphens/>
      <w:spacing w:after="0"/>
    </w:pPr>
    <w:rPr>
      <w:rFonts w:ascii="Arial" w:hAnsi="Arial" w:cs="Tahoma"/>
      <w:i/>
      <w:color w:val="808080"/>
      <w:sz w:val="22"/>
      <w:lang w:val="es-MX" w:eastAsia="en-US"/>
    </w:rPr>
  </w:style>
  <w:style w:type="paragraph" w:styleId="Textoindependiente">
    <w:name w:val="Body Text"/>
    <w:basedOn w:val="Normal"/>
    <w:link w:val="TextoindependienteCar"/>
    <w:uiPriority w:val="99"/>
    <w:rsid w:val="0000699E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Encabezado">
    <w:name w:val="header"/>
    <w:aliases w:val="Haut de page,encabezado"/>
    <w:basedOn w:val="Normal"/>
    <w:link w:val="EncabezadoCar"/>
    <w:rsid w:val="0000699E"/>
    <w:pPr>
      <w:tabs>
        <w:tab w:val="center" w:pos="4419"/>
        <w:tab w:val="right" w:pos="8838"/>
      </w:tabs>
      <w:spacing w:after="120"/>
      <w:jc w:val="both"/>
    </w:pPr>
  </w:style>
  <w:style w:type="character" w:customStyle="1" w:styleId="EncabezadoCar">
    <w:name w:val="Encabezado Car"/>
    <w:aliases w:val="Haut de page Car,encabezado Car"/>
    <w:link w:val="Encabezado"/>
    <w:locked/>
    <w:rsid w:val="00F51D48"/>
    <w:rPr>
      <w:rFonts w:cs="Times New Roman"/>
      <w:sz w:val="24"/>
      <w:szCs w:val="24"/>
      <w:lang w:val="es-ES" w:eastAsia="es-ES"/>
    </w:rPr>
  </w:style>
  <w:style w:type="paragraph" w:styleId="Puesto">
    <w:name w:val="Puesto"/>
    <w:aliases w:val="Title"/>
    <w:basedOn w:val="Normal"/>
    <w:next w:val="Normal"/>
    <w:link w:val="TtuloCar"/>
    <w:uiPriority w:val="99"/>
    <w:qFormat/>
    <w:rsid w:val="005D19EA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Puesto"/>
    <w:uiPriority w:val="99"/>
    <w:locked/>
    <w:rsid w:val="00F51D48"/>
    <w:rPr>
      <w:rFonts w:ascii="Cambria" w:hAnsi="Cambria" w:cs="Times New Roman"/>
      <w:b/>
      <w:bCs/>
      <w:kern w:val="28"/>
      <w:sz w:val="32"/>
      <w:szCs w:val="32"/>
      <w:lang w:val="es-ES" w:eastAsia="es-ES"/>
    </w:rPr>
  </w:style>
  <w:style w:type="paragraph" w:styleId="TDC1">
    <w:name w:val="toc 1"/>
    <w:basedOn w:val="Normal"/>
    <w:next w:val="Normal"/>
    <w:uiPriority w:val="39"/>
    <w:rsid w:val="003A4AFC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Verdana" w:hAnsi="Verdana"/>
      <w:b/>
      <w:sz w:val="20"/>
      <w:szCs w:val="20"/>
      <w:lang w:val="en-US" w:eastAsia="en-US"/>
    </w:rPr>
  </w:style>
  <w:style w:type="paragraph" w:styleId="TDC2">
    <w:name w:val="toc 2"/>
    <w:basedOn w:val="Normal"/>
    <w:next w:val="Normal"/>
    <w:uiPriority w:val="39"/>
    <w:rsid w:val="003A4AFC"/>
    <w:pPr>
      <w:widowControl w:val="0"/>
      <w:tabs>
        <w:tab w:val="right" w:pos="9360"/>
      </w:tabs>
      <w:spacing w:line="240" w:lineRule="atLeast"/>
      <w:ind w:left="432" w:right="720"/>
    </w:pPr>
    <w:rPr>
      <w:rFonts w:ascii="Verdana" w:hAnsi="Verdana"/>
      <w:sz w:val="20"/>
      <w:szCs w:val="20"/>
      <w:lang w:val="en-US" w:eastAsia="en-US"/>
    </w:rPr>
  </w:style>
  <w:style w:type="paragraph" w:styleId="TDC3">
    <w:name w:val="toc 3"/>
    <w:basedOn w:val="Normal"/>
    <w:next w:val="Normal"/>
    <w:uiPriority w:val="39"/>
    <w:rsid w:val="005D19EA"/>
    <w:pPr>
      <w:widowControl w:val="0"/>
      <w:tabs>
        <w:tab w:val="left" w:pos="1440"/>
        <w:tab w:val="right" w:pos="9360"/>
      </w:tabs>
      <w:spacing w:line="240" w:lineRule="atLeast"/>
      <w:ind w:left="864"/>
    </w:pPr>
    <w:rPr>
      <w:sz w:val="20"/>
      <w:szCs w:val="20"/>
      <w:lang w:val="en-US" w:eastAsia="en-US"/>
    </w:rPr>
  </w:style>
  <w:style w:type="character" w:styleId="Hipervnculo">
    <w:name w:val="Hyperlink"/>
    <w:uiPriority w:val="99"/>
    <w:rsid w:val="005D19EA"/>
    <w:rPr>
      <w:rFonts w:cs="Times New Roman"/>
      <w:color w:val="0000FF"/>
      <w:u w:val="single"/>
    </w:rPr>
  </w:style>
  <w:style w:type="paragraph" w:styleId="Textoindependiente2">
    <w:name w:val="Body Text 2"/>
    <w:basedOn w:val="Normal"/>
    <w:link w:val="Textoindependiente2Car"/>
    <w:uiPriority w:val="99"/>
    <w:rsid w:val="005D19EA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5D19EA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Sangranormal">
    <w:name w:val="Normal Indent"/>
    <w:basedOn w:val="Normal"/>
    <w:uiPriority w:val="99"/>
    <w:rsid w:val="00CE77D6"/>
    <w:pPr>
      <w:ind w:left="1416"/>
    </w:pPr>
    <w:rPr>
      <w:szCs w:val="20"/>
      <w:lang w:val="es-ES_tradnl"/>
    </w:rPr>
  </w:style>
  <w:style w:type="character" w:styleId="Textoennegrita">
    <w:name w:val="Strong"/>
    <w:uiPriority w:val="99"/>
    <w:qFormat/>
    <w:rsid w:val="00CE77D6"/>
    <w:rPr>
      <w:rFonts w:cs="Times New Roman"/>
      <w:b/>
      <w:bCs/>
    </w:rPr>
  </w:style>
  <w:style w:type="paragraph" w:customStyle="1" w:styleId="Heading1-FormatOnly">
    <w:name w:val="Heading 1 - Format Only"/>
    <w:basedOn w:val="Ttulo1"/>
    <w:uiPriority w:val="99"/>
    <w:rsid w:val="00CE77D6"/>
    <w:pPr>
      <w:keepNext w:val="0"/>
      <w:widowControl/>
      <w:numPr>
        <w:numId w:val="0"/>
      </w:numPr>
      <w:pBdr>
        <w:bottom w:val="single" w:sz="36" w:space="3" w:color="808080"/>
      </w:pBdr>
      <w:spacing w:before="0" w:after="120" w:line="240" w:lineRule="auto"/>
      <w:outlineLvl w:val="9"/>
    </w:pPr>
    <w:rPr>
      <w:smallCaps/>
      <w:noProof/>
      <w:szCs w:val="28"/>
      <w:lang w:val="es-CO" w:eastAsia="es-ES"/>
    </w:rPr>
  </w:style>
  <w:style w:type="paragraph" w:customStyle="1" w:styleId="InfoBlue">
    <w:name w:val="InfoBlue"/>
    <w:basedOn w:val="Normal"/>
    <w:next w:val="Textoindependiente"/>
    <w:autoRedefine/>
    <w:uiPriority w:val="99"/>
    <w:rsid w:val="001B50AB"/>
    <w:pPr>
      <w:widowControl w:val="0"/>
      <w:tabs>
        <w:tab w:val="left" w:pos="540"/>
        <w:tab w:val="left" w:pos="1260"/>
      </w:tabs>
      <w:spacing w:after="120"/>
    </w:pPr>
    <w:rPr>
      <w:rFonts w:ascii="Arial" w:hAnsi="Arial" w:cs="Arial"/>
      <w:sz w:val="20"/>
      <w:szCs w:val="20"/>
      <w:lang w:val="es-ES_tradnl" w:eastAsia="en-US"/>
    </w:rPr>
  </w:style>
  <w:style w:type="paragraph" w:customStyle="1" w:styleId="parrafo">
    <w:name w:val="parrafo"/>
    <w:basedOn w:val="Sangra2detindependiente"/>
    <w:uiPriority w:val="99"/>
    <w:rsid w:val="00F41389"/>
    <w:pPr>
      <w:widowControl w:val="0"/>
      <w:spacing w:after="0" w:line="240" w:lineRule="atLeast"/>
      <w:ind w:left="0" w:firstLine="720"/>
      <w:jc w:val="both"/>
    </w:pPr>
    <w:rPr>
      <w:szCs w:val="20"/>
      <w:lang w:eastAsia="en-US"/>
    </w:rPr>
  </w:style>
  <w:style w:type="paragraph" w:styleId="Sangra2detindependiente">
    <w:name w:val="Body Text Indent 2"/>
    <w:basedOn w:val="Normal"/>
    <w:link w:val="Sangra2detindependienteCar"/>
    <w:uiPriority w:val="99"/>
    <w:rsid w:val="00F4138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Refdecomentario">
    <w:name w:val="annotation reference"/>
    <w:uiPriority w:val="99"/>
    <w:semiHidden/>
    <w:rsid w:val="00CF5CDE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CF5CDE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locked/>
    <w:rsid w:val="00F51D48"/>
    <w:rPr>
      <w:rFonts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CF5CDE"/>
    <w:rPr>
      <w:sz w:val="2"/>
      <w:szCs w:val="20"/>
    </w:rPr>
  </w:style>
  <w:style w:type="character" w:customStyle="1" w:styleId="TextodegloboCar">
    <w:name w:val="Texto de globo Car"/>
    <w:link w:val="Textodeglobo"/>
    <w:uiPriority w:val="99"/>
    <w:semiHidden/>
    <w:locked/>
    <w:rsid w:val="00F51D48"/>
    <w:rPr>
      <w:rFonts w:cs="Times New Roman"/>
      <w:sz w:val="2"/>
      <w:lang w:val="es-ES" w:eastAsia="es-ES"/>
    </w:rPr>
  </w:style>
  <w:style w:type="paragraph" w:customStyle="1" w:styleId="ParrafoNormal">
    <w:name w:val="Parrafo Normal"/>
    <w:basedOn w:val="Normal"/>
    <w:uiPriority w:val="99"/>
    <w:rsid w:val="00553048"/>
    <w:pPr>
      <w:suppressAutoHyphens/>
      <w:spacing w:after="240" w:line="360" w:lineRule="auto"/>
      <w:jc w:val="both"/>
    </w:pPr>
    <w:rPr>
      <w:rFonts w:ascii="Arial" w:hAnsi="Arial"/>
      <w:sz w:val="22"/>
      <w:szCs w:val="20"/>
      <w:lang w:val="es-ES_tradnl" w:eastAsia="ar-SA"/>
    </w:rPr>
  </w:style>
  <w:style w:type="paragraph" w:styleId="Subttulo">
    <w:name w:val="Subtitle"/>
    <w:basedOn w:val="Normal"/>
    <w:link w:val="SubttuloCar"/>
    <w:uiPriority w:val="99"/>
    <w:qFormat/>
    <w:rsid w:val="00553048"/>
    <w:rPr>
      <w:rFonts w:ascii="Cambria" w:hAnsi="Cambria"/>
    </w:rPr>
  </w:style>
  <w:style w:type="character" w:customStyle="1" w:styleId="SubttuloCar">
    <w:name w:val="Subtítulo Car"/>
    <w:link w:val="Subttulo"/>
    <w:uiPriority w:val="99"/>
    <w:locked/>
    <w:rsid w:val="00F51D48"/>
    <w:rPr>
      <w:rFonts w:ascii="Cambria" w:hAnsi="Cambria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99"/>
    <w:rsid w:val="000C17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87196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F51D48"/>
    <w:rPr>
      <w:rFonts w:cs="Times New Roman"/>
      <w:b/>
      <w:bCs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17237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Nmerodepgina">
    <w:name w:val="page number"/>
    <w:uiPriority w:val="99"/>
    <w:rsid w:val="006D1376"/>
    <w:rPr>
      <w:rFonts w:cs="Times New Roman"/>
    </w:rPr>
  </w:style>
  <w:style w:type="paragraph" w:customStyle="1" w:styleId="TitPlntlla2">
    <w:name w:val="TitPlntlla2"/>
    <w:basedOn w:val="Ttulo1"/>
    <w:autoRedefine/>
    <w:uiPriority w:val="99"/>
    <w:rsid w:val="005D71A4"/>
    <w:rPr>
      <w:rFonts w:ascii="Tahoma" w:hAnsi="Tahoma" w:cs="Tahoma"/>
    </w:rPr>
  </w:style>
  <w:style w:type="paragraph" w:customStyle="1" w:styleId="TitPltlla4">
    <w:name w:val="TitPltlla4"/>
    <w:basedOn w:val="Normal"/>
    <w:uiPriority w:val="99"/>
    <w:rsid w:val="007E0FB7"/>
    <w:pPr>
      <w:ind w:left="708"/>
      <w:jc w:val="both"/>
    </w:pPr>
    <w:rPr>
      <w:rFonts w:ascii="Verdana" w:hAnsi="Verdana" w:cs="Tahoma"/>
      <w:iCs/>
      <w:color w:val="808080"/>
      <w:sz w:val="20"/>
      <w:szCs w:val="20"/>
      <w:lang w:val="es-ES_tradnl"/>
    </w:rPr>
  </w:style>
  <w:style w:type="paragraph" w:customStyle="1" w:styleId="TitPlntlla3">
    <w:name w:val="TitPlntlla3"/>
    <w:basedOn w:val="Ttulo2"/>
    <w:uiPriority w:val="99"/>
    <w:rsid w:val="004327A4"/>
  </w:style>
  <w:style w:type="paragraph" w:customStyle="1" w:styleId="TitPntlla5">
    <w:name w:val="TitPntlla5"/>
    <w:basedOn w:val="Ttulo3"/>
    <w:autoRedefine/>
    <w:uiPriority w:val="99"/>
    <w:rsid w:val="00CD182E"/>
    <w:pPr>
      <w:numPr>
        <w:ilvl w:val="0"/>
        <w:numId w:val="1"/>
      </w:numPr>
      <w:tabs>
        <w:tab w:val="left" w:pos="720"/>
      </w:tabs>
    </w:pPr>
    <w:rPr>
      <w:b w:val="0"/>
      <w:i w:val="0"/>
    </w:rPr>
  </w:style>
  <w:style w:type="paragraph" w:customStyle="1" w:styleId="TipPlntlla6">
    <w:name w:val="TipPlntlla6"/>
    <w:basedOn w:val="Ttulo4"/>
    <w:uiPriority w:val="99"/>
    <w:rsid w:val="00603BC9"/>
    <w:rPr>
      <w:b/>
    </w:rPr>
  </w:style>
  <w:style w:type="paragraph" w:customStyle="1" w:styleId="TxtPntlla1">
    <w:name w:val="TxtPntlla1"/>
    <w:basedOn w:val="TitPltlla4"/>
    <w:autoRedefine/>
    <w:uiPriority w:val="99"/>
    <w:rsid w:val="00520106"/>
    <w:pPr>
      <w:ind w:left="0"/>
      <w:jc w:val="center"/>
    </w:pPr>
    <w:rPr>
      <w:b/>
      <w:color w:val="auto"/>
      <w:sz w:val="28"/>
    </w:rPr>
  </w:style>
  <w:style w:type="paragraph" w:customStyle="1" w:styleId="TxtPlntlla2">
    <w:name w:val="TxtPlntlla2"/>
    <w:basedOn w:val="Normal"/>
    <w:autoRedefine/>
    <w:uiPriority w:val="99"/>
    <w:rsid w:val="00FB5A9C"/>
    <w:rPr>
      <w:rFonts w:ascii="Verdana" w:hAnsi="Verdana" w:cs="Tahoma"/>
      <w:lang w:val="en-US" w:eastAsia="en-US"/>
    </w:rPr>
  </w:style>
  <w:style w:type="paragraph" w:customStyle="1" w:styleId="Titplntilla1">
    <w:name w:val="Titplntilla1"/>
    <w:basedOn w:val="TitPltlla4"/>
    <w:autoRedefine/>
    <w:uiPriority w:val="99"/>
    <w:rsid w:val="007B0C5B"/>
    <w:pPr>
      <w:jc w:val="center"/>
    </w:pPr>
    <w:rPr>
      <w:rFonts w:ascii="Tahoma" w:hAnsi="Tahoma"/>
      <w:b/>
      <w:color w:val="000000"/>
      <w:sz w:val="24"/>
      <w:szCs w:val="24"/>
    </w:rPr>
  </w:style>
  <w:style w:type="paragraph" w:customStyle="1" w:styleId="TxtTbla1">
    <w:name w:val="TxtTbla1"/>
    <w:basedOn w:val="TableContents"/>
    <w:autoRedefine/>
    <w:uiPriority w:val="99"/>
    <w:rsid w:val="00B00881"/>
    <w:rPr>
      <w:rFonts w:ascii="Verdana" w:hAnsi="Verdana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99"/>
    <w:rsid w:val="0027067F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xtTbla2">
    <w:name w:val="TxtTbla2"/>
    <w:basedOn w:val="TitPltlla4"/>
    <w:uiPriority w:val="99"/>
    <w:rsid w:val="002B5B9F"/>
    <w:pPr>
      <w:ind w:left="0"/>
    </w:pPr>
    <w:rPr>
      <w:b/>
      <w:color w:val="FFFFFF"/>
    </w:rPr>
  </w:style>
  <w:style w:type="paragraph" w:customStyle="1" w:styleId="TxtTbla3">
    <w:name w:val="TxtTbla3"/>
    <w:basedOn w:val="TitPltlla4"/>
    <w:uiPriority w:val="99"/>
    <w:rsid w:val="0015134F"/>
    <w:pPr>
      <w:ind w:left="0"/>
    </w:pPr>
  </w:style>
  <w:style w:type="character" w:customStyle="1" w:styleId="Ttulo3Car">
    <w:name w:val="Título 3 Car"/>
    <w:link w:val="Ttulo3"/>
    <w:uiPriority w:val="99"/>
    <w:locked/>
    <w:rsid w:val="00193CA2"/>
    <w:rPr>
      <w:rFonts w:ascii="Calibri" w:hAnsi="Calibri" w:cs="Calibri"/>
      <w:b/>
      <w:bCs/>
      <w:i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E05ACE"/>
    <w:pPr>
      <w:ind w:left="720"/>
      <w:contextualSpacing/>
    </w:pPr>
  </w:style>
  <w:style w:type="paragraph" w:customStyle="1" w:styleId="Char">
    <w:name w:val="Char"/>
    <w:basedOn w:val="Normal"/>
    <w:uiPriority w:val="99"/>
    <w:rsid w:val="00FA1ADD"/>
    <w:pPr>
      <w:spacing w:after="160" w:line="240" w:lineRule="exact"/>
      <w:jc w:val="both"/>
    </w:pPr>
    <w:rPr>
      <w:rFonts w:ascii="Normal" w:hAnsi="Normal"/>
      <w:b/>
      <w:bCs/>
      <w:iCs/>
      <w:kern w:val="32"/>
      <w:sz w:val="20"/>
      <w:szCs w:val="20"/>
      <w:lang w:val="en-US" w:eastAsia="en-U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rsid w:val="000E1678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PrincipiodelformularioCar">
    <w:name w:val="z-Principio del formulario Car"/>
    <w:link w:val="z-Principiodelformulario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rsid w:val="000E1678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FinaldelformularioCar">
    <w:name w:val="z-Final del formulario Car"/>
    <w:link w:val="z-Finaldelformulario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rsid w:val="004224D9"/>
    <w:rPr>
      <w:sz w:val="20"/>
      <w:szCs w:val="20"/>
      <w:lang w:val="x-none" w:eastAsia="x-none"/>
    </w:rPr>
  </w:style>
  <w:style w:type="character" w:customStyle="1" w:styleId="TextonotapieCar">
    <w:name w:val="Texto nota pie Car"/>
    <w:link w:val="Textonotapie"/>
    <w:uiPriority w:val="99"/>
    <w:locked/>
    <w:rsid w:val="004224D9"/>
    <w:rPr>
      <w:rFonts w:cs="Times New Roman"/>
    </w:rPr>
  </w:style>
  <w:style w:type="character" w:styleId="Refdenotaalpie">
    <w:name w:val="footnote reference"/>
    <w:uiPriority w:val="99"/>
    <w:rsid w:val="004224D9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semiHidden/>
    <w:unhideWhenUsed/>
    <w:locked/>
    <w:rsid w:val="00A21A13"/>
    <w:pPr>
      <w:spacing w:before="100" w:beforeAutospacing="1" w:after="100" w:afterAutospacing="1"/>
    </w:pPr>
  </w:style>
  <w:style w:type="character" w:styleId="Hipervnculovisitado">
    <w:name w:val="FollowedHyperlink"/>
    <w:uiPriority w:val="99"/>
    <w:semiHidden/>
    <w:unhideWhenUsed/>
    <w:locked/>
    <w:rsid w:val="00D5639E"/>
    <w:rPr>
      <w:color w:val="800080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locked/>
    <w:rsid w:val="00520106"/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520106"/>
    <w:rPr>
      <w:lang w:val="es-ES" w:eastAsia="es-ES"/>
    </w:rPr>
  </w:style>
  <w:style w:type="character" w:styleId="Refdenotaalfinal">
    <w:name w:val="endnote reference"/>
    <w:uiPriority w:val="99"/>
    <w:semiHidden/>
    <w:unhideWhenUsed/>
    <w:locked/>
    <w:rsid w:val="00520106"/>
    <w:rPr>
      <w:vertAlign w:val="superscript"/>
    </w:rPr>
  </w:style>
  <w:style w:type="character" w:customStyle="1" w:styleId="PrrafodelistaCar">
    <w:name w:val="Párrafo de lista Car"/>
    <w:link w:val="Prrafodelista"/>
    <w:uiPriority w:val="34"/>
    <w:locked/>
    <w:rsid w:val="00084D2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acky\Escritorio\DERS%20-%20%5bCodigo%20Proyecto%5d%20-%20V3.0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176151-53E4-4759-8010-B8597EA8D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DERS - [Codigo Proyecto] - V3.0</Template>
  <TotalTime>10</TotalTime>
  <Pages>10</Pages>
  <Words>1411</Words>
  <Characters>7765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DERS -GOBTBOG0045- 3.0</vt:lpstr>
    </vt:vector>
  </TitlesOfParts>
  <Company/>
  <LinksUpToDate>false</LinksUpToDate>
  <CharactersWithSpaces>9158</CharactersWithSpaces>
  <SharedDoc>false</SharedDoc>
  <HLinks>
    <vt:vector size="30" baseType="variant"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_Toc532221778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_Toc532221777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_Toc532221776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_Toc532221775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_Toc532221774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DERS -GOBTBOG0045- 3.0</dc:title>
  <dc:subject>Juntos</dc:subject>
  <dc:creator>Daniel V.B</dc:creator>
  <cp:keywords/>
  <dc:description/>
  <cp:lastModifiedBy>Daniel Vasquez Batista</cp:lastModifiedBy>
  <cp:revision>2</cp:revision>
  <cp:lastPrinted>2011-07-14T13:23:00Z</cp:lastPrinted>
  <dcterms:created xsi:type="dcterms:W3CDTF">2022-10-07T17:20:00Z</dcterms:created>
  <dcterms:modified xsi:type="dcterms:W3CDTF">2022-10-07T17:20:00Z</dcterms:modified>
</cp:coreProperties>
</file>